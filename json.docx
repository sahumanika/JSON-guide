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4C19" w14:textId="31D1472C" w:rsidR="00A9204E" w:rsidRPr="001D0B9C" w:rsidRDefault="00EF0215" w:rsidP="00E078D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b/>
          <w:bCs/>
          <w:color w:val="595959" w:themeColor="text1" w:themeTint="A6"/>
        </w:rPr>
        <w:t>JSON or JavaScript Object Notation</w:t>
      </w:r>
      <w:r w:rsidRPr="001D0B9C">
        <w:rPr>
          <w:rFonts w:cstheme="minorHAnsi"/>
          <w:color w:val="595959" w:themeColor="text1" w:themeTint="A6"/>
        </w:rPr>
        <w:t xml:space="preserve"> is a lightweight text-based open standard designed for human-readable data interchange.</w:t>
      </w:r>
      <w:r w:rsidR="00641447" w:rsidRPr="001D0B9C">
        <w:rPr>
          <w:rFonts w:cstheme="minorHAnsi"/>
          <w:color w:val="595959" w:themeColor="text1" w:themeTint="A6"/>
        </w:rPr>
        <w:t xml:space="preserve"> </w:t>
      </w:r>
      <w:r w:rsidRPr="001D0B9C">
        <w:rPr>
          <w:rFonts w:cstheme="minorHAnsi"/>
          <w:color w:val="595959" w:themeColor="text1" w:themeTint="A6"/>
        </w:rPr>
        <w:t>The official Internet media type for JSON is application/json.</w:t>
      </w:r>
      <w:r w:rsidR="00641447" w:rsidRPr="001D0B9C">
        <w:rPr>
          <w:rFonts w:cstheme="minorHAnsi"/>
          <w:color w:val="595959" w:themeColor="text1" w:themeTint="A6"/>
        </w:rPr>
        <w:t xml:space="preserve"> </w:t>
      </w:r>
      <w:r w:rsidRPr="001D0B9C">
        <w:rPr>
          <w:rFonts w:cstheme="minorHAnsi"/>
          <w:color w:val="595959" w:themeColor="text1" w:themeTint="A6"/>
        </w:rPr>
        <w:t xml:space="preserve">The JSON filename extension is .json. </w:t>
      </w:r>
    </w:p>
    <w:p w14:paraId="44A421ED" w14:textId="67EBD45E" w:rsidR="00952C1E" w:rsidRPr="001D0B9C" w:rsidRDefault="00952C1E" w:rsidP="00E078DE">
      <w:pPr>
        <w:rPr>
          <w:rFonts w:cstheme="minorHAnsi"/>
          <w:color w:val="595959" w:themeColor="text1" w:themeTint="A6"/>
        </w:rPr>
      </w:pPr>
    </w:p>
    <w:p w14:paraId="34F6CD07" w14:textId="3DE54583" w:rsidR="00952C1E" w:rsidRPr="001D0B9C" w:rsidRDefault="00952C1E" w:rsidP="00952C1E">
      <w:pPr>
        <w:rPr>
          <w:rFonts w:cstheme="minorHAnsi"/>
          <w:b/>
          <w:bCs/>
          <w:color w:val="595959" w:themeColor="text1" w:themeTint="A6"/>
          <w:u w:val="single"/>
        </w:rPr>
      </w:pPr>
      <w:r w:rsidRPr="001D0B9C">
        <w:rPr>
          <w:rFonts w:cstheme="minorHAnsi"/>
          <w:b/>
          <w:bCs/>
          <w:color w:val="595959" w:themeColor="text1" w:themeTint="A6"/>
          <w:u w:val="single"/>
        </w:rPr>
        <w:t>Uses of JSON</w:t>
      </w:r>
      <w:r w:rsidR="00987B60" w:rsidRPr="001D0B9C">
        <w:rPr>
          <w:rFonts w:cstheme="minorHAnsi"/>
          <w:b/>
          <w:bCs/>
          <w:color w:val="595959" w:themeColor="text1" w:themeTint="A6"/>
          <w:u w:val="single"/>
        </w:rPr>
        <w:t>:</w:t>
      </w:r>
    </w:p>
    <w:p w14:paraId="1E61DA6D" w14:textId="77777777" w:rsidR="00952C1E" w:rsidRPr="001D0B9C" w:rsidRDefault="00952C1E" w:rsidP="00952C1E">
      <w:pPr>
        <w:pStyle w:val="ListParagraph"/>
        <w:numPr>
          <w:ilvl w:val="0"/>
          <w:numId w:val="24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It is used while writing JavaScript based applications that includes browser extensions and websites.</w:t>
      </w:r>
    </w:p>
    <w:p w14:paraId="48382E58" w14:textId="77777777" w:rsidR="00952C1E" w:rsidRPr="001D0B9C" w:rsidRDefault="00952C1E" w:rsidP="00952C1E">
      <w:pPr>
        <w:pStyle w:val="ListParagraph"/>
        <w:numPr>
          <w:ilvl w:val="0"/>
          <w:numId w:val="24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J</w:t>
      </w:r>
      <w:r w:rsidRPr="001D0B9C">
        <w:rPr>
          <w:rFonts w:cstheme="minorHAnsi"/>
          <w:color w:val="595959" w:themeColor="text1" w:themeTint="A6"/>
        </w:rPr>
        <w:t>SON format is used for serializing and transmitting structured data over network connection.</w:t>
      </w:r>
    </w:p>
    <w:p w14:paraId="26FD7E15" w14:textId="77777777" w:rsidR="00952C1E" w:rsidRPr="001D0B9C" w:rsidRDefault="00952C1E" w:rsidP="00952C1E">
      <w:pPr>
        <w:pStyle w:val="ListParagraph"/>
        <w:numPr>
          <w:ilvl w:val="0"/>
          <w:numId w:val="24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It is primarily used to transmit data between a server and web applications.</w:t>
      </w:r>
    </w:p>
    <w:p w14:paraId="56D921ED" w14:textId="77777777" w:rsidR="00952C1E" w:rsidRPr="001D0B9C" w:rsidRDefault="00952C1E" w:rsidP="00952C1E">
      <w:pPr>
        <w:pStyle w:val="ListParagraph"/>
        <w:numPr>
          <w:ilvl w:val="0"/>
          <w:numId w:val="24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Web services and APIs use JSON format to provide public data.</w:t>
      </w:r>
    </w:p>
    <w:p w14:paraId="4EC59742" w14:textId="76A2991F" w:rsidR="00952C1E" w:rsidRPr="001D0B9C" w:rsidRDefault="00952C1E" w:rsidP="00952C1E">
      <w:pPr>
        <w:pStyle w:val="ListParagraph"/>
        <w:numPr>
          <w:ilvl w:val="0"/>
          <w:numId w:val="24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It can be used with modern programming languages.</w:t>
      </w:r>
    </w:p>
    <w:p w14:paraId="0D488B42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</w:p>
    <w:p w14:paraId="33131302" w14:textId="1FA887DC" w:rsidR="00952C1E" w:rsidRPr="001D0B9C" w:rsidRDefault="00952C1E" w:rsidP="00952C1E">
      <w:pPr>
        <w:rPr>
          <w:rFonts w:cstheme="minorHAnsi"/>
          <w:b/>
          <w:bCs/>
          <w:color w:val="595959" w:themeColor="text1" w:themeTint="A6"/>
          <w:u w:val="single"/>
        </w:rPr>
      </w:pPr>
      <w:r w:rsidRPr="001D0B9C">
        <w:rPr>
          <w:rFonts w:cstheme="minorHAnsi"/>
          <w:b/>
          <w:bCs/>
          <w:color w:val="595959" w:themeColor="text1" w:themeTint="A6"/>
          <w:u w:val="single"/>
        </w:rPr>
        <w:t>Characteristics of JSON</w:t>
      </w:r>
      <w:r w:rsidR="00987B60" w:rsidRPr="001D0B9C">
        <w:rPr>
          <w:rFonts w:cstheme="minorHAnsi"/>
          <w:b/>
          <w:bCs/>
          <w:color w:val="595959" w:themeColor="text1" w:themeTint="A6"/>
          <w:u w:val="single"/>
        </w:rPr>
        <w:t>:</w:t>
      </w:r>
    </w:p>
    <w:p w14:paraId="15B805BA" w14:textId="77777777" w:rsidR="00952C1E" w:rsidRPr="001D0B9C" w:rsidRDefault="00952C1E" w:rsidP="00952C1E">
      <w:pPr>
        <w:pStyle w:val="ListParagraph"/>
        <w:numPr>
          <w:ilvl w:val="0"/>
          <w:numId w:val="25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Easy</w:t>
      </w:r>
      <w:r w:rsidRPr="001D0B9C">
        <w:rPr>
          <w:rFonts w:cstheme="minorHAnsi"/>
          <w:color w:val="595959" w:themeColor="text1" w:themeTint="A6"/>
        </w:rPr>
        <w:t xml:space="preserve"> to read and write.</w:t>
      </w:r>
    </w:p>
    <w:p w14:paraId="3B49CAFB" w14:textId="1934C990" w:rsidR="00952C1E" w:rsidRPr="001D0B9C" w:rsidRDefault="00952C1E" w:rsidP="00952C1E">
      <w:pPr>
        <w:pStyle w:val="ListParagraph"/>
        <w:numPr>
          <w:ilvl w:val="0"/>
          <w:numId w:val="25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A</w:t>
      </w:r>
      <w:r w:rsidRPr="001D0B9C">
        <w:rPr>
          <w:rFonts w:cstheme="minorHAnsi"/>
          <w:color w:val="595959" w:themeColor="text1" w:themeTint="A6"/>
        </w:rPr>
        <w:t xml:space="preserve"> lightweight text-based interchange format.</w:t>
      </w:r>
    </w:p>
    <w:p w14:paraId="18FCE29E" w14:textId="350EAB83" w:rsidR="00952C1E" w:rsidRPr="001D0B9C" w:rsidRDefault="00952C1E" w:rsidP="00952C1E">
      <w:pPr>
        <w:pStyle w:val="ListParagraph"/>
        <w:numPr>
          <w:ilvl w:val="0"/>
          <w:numId w:val="25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Is</w:t>
      </w:r>
      <w:r w:rsidRPr="001D0B9C">
        <w:rPr>
          <w:rFonts w:cstheme="minorHAnsi"/>
          <w:color w:val="595959" w:themeColor="text1" w:themeTint="A6"/>
        </w:rPr>
        <w:t xml:space="preserve"> language independent.</w:t>
      </w:r>
    </w:p>
    <w:p w14:paraId="0ED6830E" w14:textId="77777777" w:rsidR="00952C1E" w:rsidRPr="001D0B9C" w:rsidRDefault="00952C1E" w:rsidP="00952C1E">
      <w:pPr>
        <w:pStyle w:val="ListParagraph"/>
        <w:rPr>
          <w:rFonts w:cstheme="minorHAnsi"/>
          <w:color w:val="595959" w:themeColor="text1" w:themeTint="A6"/>
        </w:rPr>
      </w:pPr>
    </w:p>
    <w:p w14:paraId="2AC442AC" w14:textId="2EC15443" w:rsidR="00952C1E" w:rsidRPr="001D0B9C" w:rsidRDefault="00952C1E" w:rsidP="00952C1E">
      <w:pPr>
        <w:rPr>
          <w:rFonts w:cstheme="minorHAnsi"/>
          <w:b/>
          <w:bCs/>
          <w:color w:val="595959" w:themeColor="text1" w:themeTint="A6"/>
          <w:u w:val="single"/>
        </w:rPr>
      </w:pPr>
      <w:r w:rsidRPr="001D0B9C">
        <w:rPr>
          <w:rFonts w:cstheme="minorHAnsi"/>
          <w:b/>
          <w:bCs/>
          <w:color w:val="595959" w:themeColor="text1" w:themeTint="A6"/>
          <w:u w:val="single"/>
        </w:rPr>
        <w:t>Simple Example</w:t>
      </w:r>
      <w:r w:rsidRPr="001D0B9C">
        <w:rPr>
          <w:rFonts w:cstheme="minorHAnsi"/>
          <w:b/>
          <w:bCs/>
          <w:color w:val="595959" w:themeColor="text1" w:themeTint="A6"/>
          <w:u w:val="single"/>
        </w:rPr>
        <w:t>:</w:t>
      </w:r>
    </w:p>
    <w:p w14:paraId="463E95D4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{</w:t>
      </w:r>
    </w:p>
    <w:p w14:paraId="6A06BB95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"book": [</w:t>
      </w:r>
    </w:p>
    <w:p w14:paraId="1F572D9B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ab/>
      </w:r>
    </w:p>
    <w:p w14:paraId="6E7D4B0E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{</w:t>
      </w:r>
    </w:p>
    <w:p w14:paraId="57B53752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"id":"01",</w:t>
      </w:r>
    </w:p>
    <w:p w14:paraId="5E181988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"language": "Java",</w:t>
      </w:r>
    </w:p>
    <w:p w14:paraId="5D9860F4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"edition": "third",</w:t>
      </w:r>
    </w:p>
    <w:p w14:paraId="39CC55B8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"author": "Herbert </w:t>
      </w:r>
      <w:proofErr w:type="spellStart"/>
      <w:r w:rsidRPr="001D0B9C">
        <w:rPr>
          <w:rFonts w:cstheme="minorHAnsi"/>
          <w:color w:val="595959" w:themeColor="text1" w:themeTint="A6"/>
        </w:rPr>
        <w:t>Schildt</w:t>
      </w:r>
      <w:proofErr w:type="spellEnd"/>
      <w:r w:rsidRPr="001D0B9C">
        <w:rPr>
          <w:rFonts w:cstheme="minorHAnsi"/>
          <w:color w:val="595959" w:themeColor="text1" w:themeTint="A6"/>
        </w:rPr>
        <w:t>"</w:t>
      </w:r>
    </w:p>
    <w:p w14:paraId="6F014EF4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},</w:t>
      </w:r>
    </w:p>
    <w:p w14:paraId="203EE20D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ab/>
      </w:r>
    </w:p>
    <w:p w14:paraId="2772C67F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{</w:t>
      </w:r>
    </w:p>
    <w:p w14:paraId="7935AB55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"id":"07",</w:t>
      </w:r>
    </w:p>
    <w:p w14:paraId="1AFADABC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"language": "C++",</w:t>
      </w:r>
    </w:p>
    <w:p w14:paraId="24A625B5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"edition": "second",</w:t>
      </w:r>
    </w:p>
    <w:p w14:paraId="15014834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"author": "</w:t>
      </w:r>
      <w:proofErr w:type="spellStart"/>
      <w:r w:rsidRPr="001D0B9C">
        <w:rPr>
          <w:rFonts w:cstheme="minorHAnsi"/>
          <w:color w:val="595959" w:themeColor="text1" w:themeTint="A6"/>
        </w:rPr>
        <w:t>E.Balagurusamy</w:t>
      </w:r>
      <w:proofErr w:type="spellEnd"/>
      <w:r w:rsidRPr="001D0B9C">
        <w:rPr>
          <w:rFonts w:cstheme="minorHAnsi"/>
          <w:color w:val="595959" w:themeColor="text1" w:themeTint="A6"/>
        </w:rPr>
        <w:t>"</w:t>
      </w:r>
    </w:p>
    <w:p w14:paraId="6D3BB640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}</w:t>
      </w:r>
    </w:p>
    <w:p w14:paraId="26CB9A68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]</w:t>
      </w:r>
    </w:p>
    <w:p w14:paraId="5503162A" w14:textId="49CA64E2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}</w:t>
      </w:r>
    </w:p>
    <w:p w14:paraId="60E21BCD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</w:p>
    <w:p w14:paraId="78DDDE24" w14:textId="2C1BB46B" w:rsidR="00952C1E" w:rsidRPr="001D0B9C" w:rsidRDefault="00987B60" w:rsidP="00952C1E">
      <w:pPr>
        <w:rPr>
          <w:rFonts w:cstheme="minorHAnsi"/>
          <w:b/>
          <w:bCs/>
          <w:color w:val="595959" w:themeColor="text1" w:themeTint="A6"/>
          <w:u w:val="single"/>
        </w:rPr>
      </w:pPr>
      <w:r w:rsidRPr="001D0B9C">
        <w:rPr>
          <w:rFonts w:cstheme="minorHAnsi"/>
          <w:b/>
          <w:bCs/>
          <w:color w:val="595959" w:themeColor="text1" w:themeTint="A6"/>
          <w:u w:val="single"/>
        </w:rPr>
        <w:t>Another Live example:</w:t>
      </w:r>
    </w:p>
    <w:p w14:paraId="7BA64AD6" w14:textId="4C371999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&lt;html&gt;</w:t>
      </w:r>
    </w:p>
    <w:p w14:paraId="3591EEC7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&lt;head&gt;</w:t>
      </w:r>
    </w:p>
    <w:p w14:paraId="3A8205A9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&lt;title&gt;JSON example&lt;/title&gt;</w:t>
      </w:r>
    </w:p>
    <w:p w14:paraId="291FF52B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&lt;script language = "</w:t>
      </w:r>
      <w:proofErr w:type="spellStart"/>
      <w:r w:rsidRPr="001D0B9C">
        <w:rPr>
          <w:rFonts w:cstheme="minorHAnsi"/>
          <w:color w:val="595959" w:themeColor="text1" w:themeTint="A6"/>
        </w:rPr>
        <w:t>javascript</w:t>
      </w:r>
      <w:proofErr w:type="spellEnd"/>
      <w:r w:rsidRPr="001D0B9C">
        <w:rPr>
          <w:rFonts w:cstheme="minorHAnsi"/>
          <w:color w:val="595959" w:themeColor="text1" w:themeTint="A6"/>
        </w:rPr>
        <w:t>" &gt;</w:t>
      </w:r>
    </w:p>
    <w:p w14:paraId="4A0D451E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var object1 = { "language" : "Java", "author"  : "</w:t>
      </w:r>
      <w:proofErr w:type="spellStart"/>
      <w:r w:rsidRPr="001D0B9C">
        <w:rPr>
          <w:rFonts w:cstheme="minorHAnsi"/>
          <w:color w:val="595959" w:themeColor="text1" w:themeTint="A6"/>
        </w:rPr>
        <w:t>herbert</w:t>
      </w:r>
      <w:proofErr w:type="spellEnd"/>
      <w:r w:rsidRPr="001D0B9C">
        <w:rPr>
          <w:rFonts w:cstheme="minorHAnsi"/>
          <w:color w:val="595959" w:themeColor="text1" w:themeTint="A6"/>
        </w:rPr>
        <w:t xml:space="preserve"> </w:t>
      </w:r>
      <w:proofErr w:type="spellStart"/>
      <w:r w:rsidRPr="001D0B9C">
        <w:rPr>
          <w:rFonts w:cstheme="minorHAnsi"/>
          <w:color w:val="595959" w:themeColor="text1" w:themeTint="A6"/>
        </w:rPr>
        <w:t>schildt</w:t>
      </w:r>
      <w:proofErr w:type="spellEnd"/>
      <w:r w:rsidRPr="001D0B9C">
        <w:rPr>
          <w:rFonts w:cstheme="minorHAnsi"/>
          <w:color w:val="595959" w:themeColor="text1" w:themeTint="A6"/>
        </w:rPr>
        <w:t>" };</w:t>
      </w:r>
    </w:p>
    <w:p w14:paraId="7A216936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>("&lt;h1&gt;JSON with JavaScript example&lt;/h1&gt;");</w:t>
      </w:r>
    </w:p>
    <w:p w14:paraId="6ECE2A3C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>("&lt;</w:t>
      </w:r>
      <w:proofErr w:type="spellStart"/>
      <w:r w:rsidRPr="001D0B9C">
        <w:rPr>
          <w:rFonts w:cstheme="minorHAnsi"/>
          <w:color w:val="595959" w:themeColor="text1" w:themeTint="A6"/>
        </w:rPr>
        <w:t>br</w:t>
      </w:r>
      <w:proofErr w:type="spellEnd"/>
      <w:r w:rsidRPr="001D0B9C">
        <w:rPr>
          <w:rFonts w:cstheme="minorHAnsi"/>
          <w:color w:val="595959" w:themeColor="text1" w:themeTint="A6"/>
        </w:rPr>
        <w:t>&gt;");</w:t>
      </w:r>
    </w:p>
    <w:p w14:paraId="7637361B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 xml:space="preserve">("&lt;h3&gt;Language = " + object1.language+"&lt;/h3&gt;");  </w:t>
      </w:r>
    </w:p>
    <w:p w14:paraId="3F23A2D1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 xml:space="preserve">("&lt;h3&gt;Author = " + object1.author+"&lt;/h3&gt;");   </w:t>
      </w:r>
    </w:p>
    <w:p w14:paraId="552A1340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</w:p>
    <w:p w14:paraId="4A316A99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lastRenderedPageBreak/>
        <w:t xml:space="preserve">         var object2 = { "language" : "C++", "author"  : "E-</w:t>
      </w:r>
      <w:proofErr w:type="spellStart"/>
      <w:r w:rsidRPr="001D0B9C">
        <w:rPr>
          <w:rFonts w:cstheme="minorHAnsi"/>
          <w:color w:val="595959" w:themeColor="text1" w:themeTint="A6"/>
        </w:rPr>
        <w:t>Balagurusamy</w:t>
      </w:r>
      <w:proofErr w:type="spellEnd"/>
      <w:r w:rsidRPr="001D0B9C">
        <w:rPr>
          <w:rFonts w:cstheme="minorHAnsi"/>
          <w:color w:val="595959" w:themeColor="text1" w:themeTint="A6"/>
        </w:rPr>
        <w:t>" };</w:t>
      </w:r>
    </w:p>
    <w:p w14:paraId="64D33C15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>("&lt;</w:t>
      </w:r>
      <w:proofErr w:type="spellStart"/>
      <w:r w:rsidRPr="001D0B9C">
        <w:rPr>
          <w:rFonts w:cstheme="minorHAnsi"/>
          <w:color w:val="595959" w:themeColor="text1" w:themeTint="A6"/>
        </w:rPr>
        <w:t>br</w:t>
      </w:r>
      <w:proofErr w:type="spellEnd"/>
      <w:r w:rsidRPr="001D0B9C">
        <w:rPr>
          <w:rFonts w:cstheme="minorHAnsi"/>
          <w:color w:val="595959" w:themeColor="text1" w:themeTint="A6"/>
        </w:rPr>
        <w:t>&gt;");</w:t>
      </w:r>
    </w:p>
    <w:p w14:paraId="16B4DCEE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 xml:space="preserve">("&lt;h3&gt;Language = " + object2.language+"&lt;/h3&gt;");  </w:t>
      </w:r>
    </w:p>
    <w:p w14:paraId="338C4E22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 xml:space="preserve">("&lt;h3&gt;Author = " + object2.author+"&lt;/h3&gt;");   </w:t>
      </w:r>
    </w:p>
    <w:p w14:paraId="289E469E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</w:t>
      </w:r>
    </w:p>
    <w:p w14:paraId="5B07F430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>("&lt;</w:t>
      </w:r>
      <w:proofErr w:type="spellStart"/>
      <w:r w:rsidRPr="001D0B9C">
        <w:rPr>
          <w:rFonts w:cstheme="minorHAnsi"/>
          <w:color w:val="595959" w:themeColor="text1" w:themeTint="A6"/>
        </w:rPr>
        <w:t>hr</w:t>
      </w:r>
      <w:proofErr w:type="spellEnd"/>
      <w:r w:rsidRPr="001D0B9C">
        <w:rPr>
          <w:rFonts w:cstheme="minorHAnsi"/>
          <w:color w:val="595959" w:themeColor="text1" w:themeTint="A6"/>
        </w:rPr>
        <w:t xml:space="preserve"> /&gt;");</w:t>
      </w:r>
    </w:p>
    <w:p w14:paraId="5B2FB8A4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>(object2.language + " programming language can be studied " + "from book written by " + object2.author);</w:t>
      </w:r>
    </w:p>
    <w:p w14:paraId="50CB584C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   </w:t>
      </w:r>
      <w:proofErr w:type="spellStart"/>
      <w:r w:rsidRPr="001D0B9C">
        <w:rPr>
          <w:rFonts w:cstheme="minorHAnsi"/>
          <w:color w:val="595959" w:themeColor="text1" w:themeTint="A6"/>
        </w:rPr>
        <w:t>document.write</w:t>
      </w:r>
      <w:proofErr w:type="spellEnd"/>
      <w:r w:rsidRPr="001D0B9C">
        <w:rPr>
          <w:rFonts w:cstheme="minorHAnsi"/>
          <w:color w:val="595959" w:themeColor="text1" w:themeTint="A6"/>
        </w:rPr>
        <w:t>("&lt;</w:t>
      </w:r>
      <w:proofErr w:type="spellStart"/>
      <w:r w:rsidRPr="001D0B9C">
        <w:rPr>
          <w:rFonts w:cstheme="minorHAnsi"/>
          <w:color w:val="595959" w:themeColor="text1" w:themeTint="A6"/>
        </w:rPr>
        <w:t>hr</w:t>
      </w:r>
      <w:proofErr w:type="spellEnd"/>
      <w:r w:rsidRPr="001D0B9C">
        <w:rPr>
          <w:rFonts w:cstheme="minorHAnsi"/>
          <w:color w:val="595959" w:themeColor="text1" w:themeTint="A6"/>
        </w:rPr>
        <w:t xml:space="preserve"> /&gt;");</w:t>
      </w:r>
    </w:p>
    <w:p w14:paraId="24074AF4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   &lt;/script&gt;</w:t>
      </w:r>
    </w:p>
    <w:p w14:paraId="46D34955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&lt;/head&gt;</w:t>
      </w:r>
    </w:p>
    <w:p w14:paraId="32B121CA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</w:t>
      </w:r>
    </w:p>
    <w:p w14:paraId="506A090A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&lt;body&gt;</w:t>
      </w:r>
    </w:p>
    <w:p w14:paraId="0EE9A97D" w14:textId="77777777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 xml:space="preserve">   &lt;/body&gt;</w:t>
      </w:r>
    </w:p>
    <w:p w14:paraId="575E96CB" w14:textId="5D3EFD94" w:rsidR="00952C1E" w:rsidRPr="001D0B9C" w:rsidRDefault="00952C1E" w:rsidP="00952C1E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&lt;/html&gt;</w:t>
      </w:r>
    </w:p>
    <w:p w14:paraId="5492F207" w14:textId="245BD986" w:rsidR="00A849DB" w:rsidRPr="001D0B9C" w:rsidRDefault="00A849DB" w:rsidP="00952C1E">
      <w:pPr>
        <w:rPr>
          <w:rFonts w:cstheme="minorHAnsi"/>
          <w:color w:val="595959" w:themeColor="text1" w:themeTint="A6"/>
        </w:rPr>
      </w:pPr>
    </w:p>
    <w:p w14:paraId="7859484C" w14:textId="77777777" w:rsidR="00A849DB" w:rsidRPr="001D0B9C" w:rsidRDefault="00A849DB" w:rsidP="00A849DB">
      <w:pPr>
        <w:rPr>
          <w:rFonts w:cstheme="minorHAnsi"/>
          <w:color w:val="595959" w:themeColor="text1" w:themeTint="A6"/>
        </w:rPr>
      </w:pPr>
      <w:r w:rsidRPr="001D0B9C">
        <w:rPr>
          <w:rFonts w:cstheme="minorHAnsi"/>
          <w:b/>
          <w:bCs/>
          <w:color w:val="595959" w:themeColor="text1" w:themeTint="A6"/>
        </w:rPr>
        <w:t>JSON supports the following two data structures</w:t>
      </w:r>
      <w:r w:rsidRPr="001D0B9C">
        <w:rPr>
          <w:rFonts w:cstheme="minorHAnsi"/>
          <w:color w:val="595959" w:themeColor="text1" w:themeTint="A6"/>
        </w:rPr>
        <w:t xml:space="preserve"> −</w:t>
      </w:r>
    </w:p>
    <w:p w14:paraId="143776AF" w14:textId="77777777" w:rsidR="00A849DB" w:rsidRPr="001D0B9C" w:rsidRDefault="00A849DB" w:rsidP="00A849DB">
      <w:pPr>
        <w:rPr>
          <w:rFonts w:cstheme="minorHAnsi"/>
          <w:color w:val="595959" w:themeColor="text1" w:themeTint="A6"/>
        </w:rPr>
      </w:pPr>
    </w:p>
    <w:p w14:paraId="1E4C1DE4" w14:textId="5578816F" w:rsidR="00A849DB" w:rsidRPr="001D0B9C" w:rsidRDefault="00A849DB" w:rsidP="00A849DB">
      <w:pPr>
        <w:pStyle w:val="ListParagraph"/>
        <w:numPr>
          <w:ilvl w:val="0"/>
          <w:numId w:val="26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Collection of name/value pairs − This Data Structure is supported by different programming languages.</w:t>
      </w:r>
    </w:p>
    <w:p w14:paraId="72B4C17E" w14:textId="008B9A4A" w:rsidR="00A849DB" w:rsidRPr="001D0B9C" w:rsidRDefault="00A849DB" w:rsidP="00722A73">
      <w:pPr>
        <w:pStyle w:val="ListParagraph"/>
        <w:numPr>
          <w:ilvl w:val="0"/>
          <w:numId w:val="26"/>
        </w:numPr>
        <w:rPr>
          <w:rFonts w:cstheme="minorHAnsi"/>
          <w:color w:val="595959" w:themeColor="text1" w:themeTint="A6"/>
        </w:rPr>
      </w:pPr>
      <w:r w:rsidRPr="001D0B9C">
        <w:rPr>
          <w:rFonts w:cstheme="minorHAnsi"/>
          <w:color w:val="595959" w:themeColor="text1" w:themeTint="A6"/>
        </w:rPr>
        <w:t>Ordered list of values − It includes array, list, vector or sequence etc.</w:t>
      </w:r>
    </w:p>
    <w:p w14:paraId="0FB806EF" w14:textId="21EEC52F" w:rsidR="007F0657" w:rsidRPr="001D0B9C" w:rsidRDefault="007F0657" w:rsidP="00E078DE">
      <w:pPr>
        <w:rPr>
          <w:rFonts w:cstheme="minorHAnsi"/>
          <w:color w:val="595959" w:themeColor="text1" w:themeTint="A6"/>
        </w:rPr>
      </w:pPr>
    </w:p>
    <w:p w14:paraId="37796EE8" w14:textId="77777777" w:rsidR="00DE35B5" w:rsidRPr="00DE35B5" w:rsidRDefault="00DE35B5" w:rsidP="00A13957">
      <w:pPr>
        <w:spacing w:before="120" w:after="144"/>
        <w:ind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JSON format supports the following data types −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</w:tblGrid>
      <w:tr w:rsidR="00A13957" w:rsidRPr="001D0B9C" w14:paraId="22FE1DF7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13D00" w14:textId="77777777" w:rsidR="00A13957" w:rsidRPr="00DE35B5" w:rsidRDefault="00A13957" w:rsidP="00A13957">
            <w:pPr>
              <w:spacing w:after="300"/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Type &amp; Description</w:t>
            </w:r>
          </w:p>
        </w:tc>
      </w:tr>
      <w:tr w:rsidR="00A13957" w:rsidRPr="001D0B9C" w14:paraId="32A9ACCD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3F1B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Number</w:t>
            </w:r>
          </w:p>
          <w:p w14:paraId="0C79AB34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double- precision floating-point format in JavaScript</w:t>
            </w:r>
          </w:p>
        </w:tc>
      </w:tr>
      <w:tr w:rsidR="00A13957" w:rsidRPr="001D0B9C" w14:paraId="3B4BE874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B728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String</w:t>
            </w:r>
          </w:p>
          <w:p w14:paraId="1A514835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double-quoted Unicode with backslash escaping</w:t>
            </w:r>
          </w:p>
        </w:tc>
      </w:tr>
      <w:tr w:rsidR="00A13957" w:rsidRPr="001D0B9C" w14:paraId="19ECF6E6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8663F" w14:textId="03236DF1" w:rsidR="00A13957" w:rsidRPr="00DE35B5" w:rsidRDefault="00700369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8</w:t>
            </w:r>
            <w:r w:rsidR="00A13957"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Boolean</w:t>
            </w:r>
          </w:p>
          <w:p w14:paraId="7D073E46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true or false</w:t>
            </w:r>
          </w:p>
        </w:tc>
      </w:tr>
      <w:tr w:rsidR="00A13957" w:rsidRPr="001D0B9C" w14:paraId="3907BF6E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98F87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Array</w:t>
            </w:r>
          </w:p>
          <w:p w14:paraId="56C4052F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an ordered sequence of values</w:t>
            </w:r>
          </w:p>
        </w:tc>
      </w:tr>
      <w:tr w:rsidR="00A13957" w:rsidRPr="001D0B9C" w14:paraId="35DBD09A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ABB7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Value</w:t>
            </w:r>
          </w:p>
          <w:p w14:paraId="042C62ED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lastRenderedPageBreak/>
              <w:t>it can be a string, a number, true or false, null etc</w:t>
            </w:r>
          </w:p>
        </w:tc>
      </w:tr>
      <w:tr w:rsidR="00A13957" w:rsidRPr="001D0B9C" w14:paraId="77D19CE9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3FB7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lastRenderedPageBreak/>
              <w:t>Object</w:t>
            </w:r>
          </w:p>
          <w:p w14:paraId="147C18D7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 xml:space="preserve">an unordered collection of </w:t>
            </w:r>
            <w:proofErr w:type="spellStart"/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key:value</w:t>
            </w:r>
            <w:proofErr w:type="spellEnd"/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 xml:space="preserve"> pairs</w:t>
            </w:r>
          </w:p>
        </w:tc>
      </w:tr>
      <w:tr w:rsidR="00A13957" w:rsidRPr="001D0B9C" w14:paraId="20C75865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32DAB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Whitespace</w:t>
            </w:r>
          </w:p>
          <w:p w14:paraId="1F5BD356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can be used between any pair of tokens</w:t>
            </w:r>
          </w:p>
        </w:tc>
      </w:tr>
      <w:tr w:rsidR="00A13957" w:rsidRPr="001D0B9C" w14:paraId="177E3948" w14:textId="77777777" w:rsidTr="00C20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1B6C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null</w:t>
            </w:r>
          </w:p>
          <w:p w14:paraId="3710B861" w14:textId="77777777" w:rsidR="00A13957" w:rsidRPr="00DE35B5" w:rsidRDefault="00A13957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empty</w:t>
            </w:r>
          </w:p>
        </w:tc>
      </w:tr>
    </w:tbl>
    <w:p w14:paraId="65D1C05F" w14:textId="77777777" w:rsidR="00700369" w:rsidRDefault="00700369" w:rsidP="00DE35B5">
      <w:pPr>
        <w:spacing w:before="120" w:after="144"/>
        <w:ind w:left="48"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</w:p>
    <w:p w14:paraId="429D10C4" w14:textId="2A7EE513" w:rsidR="00DE35B5" w:rsidRPr="00DE35B5" w:rsidRDefault="00DE35B5" w:rsidP="00DE35B5">
      <w:pPr>
        <w:spacing w:before="120" w:after="144"/>
        <w:ind w:left="48" w:right="48"/>
        <w:jc w:val="both"/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Number</w:t>
      </w:r>
      <w:r w:rsidR="005566B6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tbl>
      <w:tblPr>
        <w:tblW w:w="108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900"/>
      </w:tblGrid>
      <w:tr w:rsidR="001D0B9C" w:rsidRPr="001D0B9C" w14:paraId="638540DA" w14:textId="77777777" w:rsidTr="00DE35B5"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9097E" w14:textId="77777777" w:rsidR="00DE35B5" w:rsidRPr="00DE35B5" w:rsidRDefault="00DE35B5" w:rsidP="00DE35B5">
            <w:pPr>
              <w:spacing w:after="300"/>
              <w:jc w:val="center"/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</w:pPr>
            <w:proofErr w:type="spellStart"/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Sr.No</w:t>
            </w:r>
            <w:proofErr w:type="spellEnd"/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FBE4" w14:textId="77777777" w:rsidR="00DE35B5" w:rsidRPr="00DE35B5" w:rsidRDefault="00DE35B5" w:rsidP="00DE35B5">
            <w:pPr>
              <w:spacing w:after="300"/>
              <w:jc w:val="center"/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Type &amp; Description</w:t>
            </w:r>
          </w:p>
        </w:tc>
      </w:tr>
      <w:tr w:rsidR="001D0B9C" w:rsidRPr="001D0B9C" w14:paraId="5C9DAB73" w14:textId="77777777" w:rsidTr="00DE3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5E21C" w14:textId="77777777" w:rsidR="00DE35B5" w:rsidRPr="00DE35B5" w:rsidRDefault="00DE35B5" w:rsidP="00DE35B5">
            <w:pPr>
              <w:spacing w:after="300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09C4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Integer</w:t>
            </w:r>
          </w:p>
          <w:p w14:paraId="24D36385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Digits 1-9, 0 and positive or negative</w:t>
            </w:r>
          </w:p>
        </w:tc>
      </w:tr>
      <w:tr w:rsidR="001D0B9C" w:rsidRPr="001D0B9C" w14:paraId="1EC93450" w14:textId="77777777" w:rsidTr="00DE3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73538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1620A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Fraction</w:t>
            </w:r>
          </w:p>
          <w:p w14:paraId="6D2AD20D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Fractions like .3, .9</w:t>
            </w:r>
          </w:p>
        </w:tc>
      </w:tr>
      <w:tr w:rsidR="001D0B9C" w:rsidRPr="001D0B9C" w14:paraId="0C01A7C1" w14:textId="77777777" w:rsidTr="00DE3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890A5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1CA88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Exponent</w:t>
            </w:r>
          </w:p>
          <w:p w14:paraId="7FC38CE8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Exponent like e, e+, e-, E, E+, E-</w:t>
            </w:r>
          </w:p>
        </w:tc>
      </w:tr>
    </w:tbl>
    <w:p w14:paraId="19449AC6" w14:textId="77777777" w:rsidR="00700369" w:rsidRDefault="00DE35B5" w:rsidP="00700369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Syntax</w:t>
      </w:r>
      <w:r w:rsidR="00700369">
        <w:rPr>
          <w:rFonts w:eastAsia="Times New Roman" w:cstheme="minorHAnsi"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var json-object-name = { string : 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number_value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, .......}</w:t>
      </w:r>
    </w:p>
    <w:p w14:paraId="2BBFF1BA" w14:textId="2A7C99AB" w:rsidR="00DE35B5" w:rsidRPr="00DE35B5" w:rsidRDefault="00DE35B5" w:rsidP="00700369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Example</w:t>
      </w:r>
      <w:r w:rsidR="00700369">
        <w:rPr>
          <w:rFonts w:eastAsia="Times New Roman" w:cstheme="minorHAnsi"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obj = {marks: 97}</w:t>
      </w:r>
    </w:p>
    <w:p w14:paraId="68E1939B" w14:textId="77777777" w:rsidR="00C16131" w:rsidRDefault="00C16131" w:rsidP="00DE35B5">
      <w:pPr>
        <w:spacing w:before="120" w:after="144"/>
        <w:ind w:left="48" w:right="48"/>
        <w:jc w:val="both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</w:p>
    <w:p w14:paraId="63AC1CBF" w14:textId="77777777" w:rsidR="00C16131" w:rsidRDefault="00C16131" w:rsidP="00DE35B5">
      <w:pPr>
        <w:spacing w:before="120" w:after="144"/>
        <w:ind w:left="48" w:right="48"/>
        <w:jc w:val="both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</w:p>
    <w:p w14:paraId="5D53F568" w14:textId="77777777" w:rsidR="00C16131" w:rsidRDefault="00C16131" w:rsidP="00DE35B5">
      <w:pPr>
        <w:spacing w:before="120" w:after="144"/>
        <w:ind w:left="48" w:right="48"/>
        <w:jc w:val="both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</w:p>
    <w:p w14:paraId="5EF2090E" w14:textId="77777777" w:rsidR="00C16131" w:rsidRDefault="00C16131" w:rsidP="00DE35B5">
      <w:pPr>
        <w:spacing w:before="120" w:after="144"/>
        <w:ind w:left="48" w:right="48"/>
        <w:jc w:val="both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  <w:r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br/>
      </w:r>
    </w:p>
    <w:p w14:paraId="76D2AB35" w14:textId="6126E0AB" w:rsidR="00DE35B5" w:rsidRPr="00DE35B5" w:rsidRDefault="00DE35B5" w:rsidP="00DE35B5">
      <w:pPr>
        <w:spacing w:before="120" w:after="144"/>
        <w:ind w:left="48" w:right="48"/>
        <w:jc w:val="both"/>
        <w:rPr>
          <w:rFonts w:eastAsia="Times New Roman" w:cstheme="minorHAnsi"/>
          <w:color w:val="595959" w:themeColor="text1" w:themeTint="A6"/>
          <w:u w:val="single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lastRenderedPageBreak/>
        <w:t>String</w:t>
      </w:r>
      <w:r w:rsidR="005566B6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417"/>
      </w:tblGrid>
      <w:tr w:rsidR="001D0B9C" w:rsidRPr="001D0B9C" w14:paraId="0B6E2969" w14:textId="77777777" w:rsidTr="00C16131"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EF530" w14:textId="77777777" w:rsidR="00DE35B5" w:rsidRPr="00DE35B5" w:rsidRDefault="00DE35B5" w:rsidP="00DE35B5">
            <w:pPr>
              <w:spacing w:after="300"/>
              <w:jc w:val="center"/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</w:pPr>
            <w:proofErr w:type="spellStart"/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Sr.No</w:t>
            </w:r>
            <w:proofErr w:type="spellEnd"/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0D953" w14:textId="77777777" w:rsidR="00DE35B5" w:rsidRPr="00DE35B5" w:rsidRDefault="00DE35B5" w:rsidP="00DE35B5">
            <w:pPr>
              <w:spacing w:after="300"/>
              <w:jc w:val="center"/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Type &amp; Description</w:t>
            </w:r>
          </w:p>
        </w:tc>
      </w:tr>
      <w:tr w:rsidR="001D0B9C" w:rsidRPr="001D0B9C" w14:paraId="12615EC4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7561F" w14:textId="77777777" w:rsidR="00DE35B5" w:rsidRPr="00DE35B5" w:rsidRDefault="00DE35B5" w:rsidP="00DE35B5">
            <w:pPr>
              <w:spacing w:after="300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A6DA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"</w:t>
            </w:r>
          </w:p>
          <w:p w14:paraId="31E0A687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double quotation</w:t>
            </w:r>
          </w:p>
        </w:tc>
      </w:tr>
      <w:tr w:rsidR="001D0B9C" w:rsidRPr="001D0B9C" w14:paraId="6150B1E9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30E3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94A56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\</w:t>
            </w:r>
          </w:p>
          <w:p w14:paraId="2A357EDD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backslash</w:t>
            </w:r>
          </w:p>
        </w:tc>
      </w:tr>
      <w:tr w:rsidR="001D0B9C" w:rsidRPr="001D0B9C" w14:paraId="2B5B056B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61860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207D3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/</w:t>
            </w:r>
          </w:p>
          <w:p w14:paraId="6C12E152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forward slash</w:t>
            </w:r>
          </w:p>
        </w:tc>
      </w:tr>
      <w:tr w:rsidR="001D0B9C" w:rsidRPr="001D0B9C" w14:paraId="4F9C2BB9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BB2CF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A058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b</w:t>
            </w:r>
          </w:p>
          <w:p w14:paraId="0F0F0E16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backspace</w:t>
            </w:r>
          </w:p>
        </w:tc>
      </w:tr>
      <w:tr w:rsidR="001D0B9C" w:rsidRPr="001D0B9C" w14:paraId="46FEFA42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627DB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3D99E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f</w:t>
            </w:r>
          </w:p>
          <w:p w14:paraId="7A70732A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form feed</w:t>
            </w:r>
          </w:p>
        </w:tc>
      </w:tr>
      <w:tr w:rsidR="001D0B9C" w:rsidRPr="001D0B9C" w14:paraId="73D01ED8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39450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D8ED6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n</w:t>
            </w:r>
          </w:p>
          <w:p w14:paraId="158D966A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new line</w:t>
            </w:r>
          </w:p>
        </w:tc>
      </w:tr>
      <w:tr w:rsidR="001D0B9C" w:rsidRPr="001D0B9C" w14:paraId="321F69D4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4978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43F5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r</w:t>
            </w:r>
          </w:p>
          <w:p w14:paraId="4FCACCCB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carriage return</w:t>
            </w:r>
          </w:p>
        </w:tc>
      </w:tr>
      <w:tr w:rsidR="001D0B9C" w:rsidRPr="001D0B9C" w14:paraId="1315BEB2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BBAEF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F699E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t</w:t>
            </w:r>
          </w:p>
          <w:p w14:paraId="3673C9E9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horizontal tab</w:t>
            </w:r>
          </w:p>
        </w:tc>
      </w:tr>
      <w:tr w:rsidR="001D0B9C" w:rsidRPr="001D0B9C" w14:paraId="4C358BCC" w14:textId="77777777" w:rsidTr="00C161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7E57" w14:textId="77777777" w:rsidR="00DE35B5" w:rsidRPr="00DE35B5" w:rsidRDefault="00DE35B5" w:rsidP="00DE35B5">
            <w:pPr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8BAFB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b/>
                <w:bCs/>
                <w:color w:val="595959" w:themeColor="text1" w:themeTint="A6"/>
                <w:lang w:val="en-AU" w:eastAsia="en-AU"/>
              </w:rPr>
              <w:t>u</w:t>
            </w:r>
          </w:p>
          <w:p w14:paraId="4149EDD3" w14:textId="77777777" w:rsidR="00DE35B5" w:rsidRPr="00DE35B5" w:rsidRDefault="00DE35B5" w:rsidP="00DE35B5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595959" w:themeColor="text1" w:themeTint="A6"/>
                <w:lang w:val="en-AU" w:eastAsia="en-AU"/>
              </w:rPr>
            </w:pPr>
            <w:r w:rsidRPr="00DE35B5">
              <w:rPr>
                <w:rFonts w:eastAsia="Times New Roman" w:cstheme="minorHAnsi"/>
                <w:color w:val="595959" w:themeColor="text1" w:themeTint="A6"/>
                <w:lang w:val="en-AU" w:eastAsia="en-AU"/>
              </w:rPr>
              <w:t>four hexadecimal digits</w:t>
            </w:r>
          </w:p>
        </w:tc>
      </w:tr>
    </w:tbl>
    <w:p w14:paraId="1BE1E924" w14:textId="77777777" w:rsidR="00C16131" w:rsidRDefault="00C16131" w:rsidP="00DE35B5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</w:p>
    <w:p w14:paraId="7E685F1C" w14:textId="1125F4F6" w:rsidR="00DE35B5" w:rsidRPr="00DE35B5" w:rsidRDefault="00DE35B5" w:rsidP="00C16131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lastRenderedPageBreak/>
        <w:t>Syntax</w:t>
      </w:r>
      <w:r w:rsidR="00C16131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json-object-name = { string : "string value", .......}</w:t>
      </w:r>
    </w:p>
    <w:p w14:paraId="251451C4" w14:textId="28057526" w:rsidR="00DE35B5" w:rsidRPr="00DE35B5" w:rsidRDefault="00DE35B5" w:rsidP="00C16131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E</w:t>
      </w:r>
      <w:r w:rsidR="00C16131" w:rsidRPr="00C16131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x</w:t>
      </w: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ample</w:t>
      </w:r>
      <w:r w:rsidR="00C16131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obj = {name: 'Amit'}</w:t>
      </w:r>
    </w:p>
    <w:p w14:paraId="4693A896" w14:textId="4E5F9CBD" w:rsidR="00DE35B5" w:rsidRPr="00DE35B5" w:rsidRDefault="00DE35B5" w:rsidP="003C2DB2">
      <w:pPr>
        <w:spacing w:before="100" w:beforeAutospacing="1" w:after="100" w:afterAutospacing="1"/>
        <w:outlineLvl w:val="1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Boolean</w:t>
      </w:r>
      <w:r w:rsidR="004C38DF" w:rsidRPr="005566B6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p w14:paraId="7A527B11" w14:textId="0B05FB1D" w:rsidR="00DE35B5" w:rsidRPr="00DE35B5" w:rsidRDefault="00DE35B5" w:rsidP="00D55CC9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Syntax</w:t>
      </w:r>
      <w:r w:rsidR="00D55CC9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json-object-name = { string : true/false, .......}</w:t>
      </w:r>
    </w:p>
    <w:p w14:paraId="2879505D" w14:textId="77777777" w:rsidR="00D55CC9" w:rsidRDefault="00DE35B5" w:rsidP="00D55CC9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Example</w:t>
      </w:r>
      <w:r w:rsidR="00D55CC9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obj = {name: 'Amit', marks: 97, distinction: true}</w:t>
      </w:r>
    </w:p>
    <w:p w14:paraId="7B85706E" w14:textId="7298BCBA" w:rsidR="00DE35B5" w:rsidRPr="00DE35B5" w:rsidRDefault="00DE35B5" w:rsidP="00D55CC9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u w:val="single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Array</w:t>
      </w:r>
      <w:r w:rsidR="00D55CC9" w:rsidRPr="00D55CC9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p w14:paraId="6310CB50" w14:textId="1A0B7520" w:rsidR="00DE35B5" w:rsidRPr="00DE35B5" w:rsidRDefault="00DE35B5" w:rsidP="00D55CC9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Syntax</w:t>
      </w:r>
      <w:r w:rsidR="00D55CC9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[ value, .......]</w:t>
      </w:r>
    </w:p>
    <w:p w14:paraId="48E48F9D" w14:textId="3CE22B68" w:rsidR="00DE35B5" w:rsidRPr="00DE35B5" w:rsidRDefault="00DE35B5" w:rsidP="00D55C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Example</w:t>
      </w:r>
      <w:r w:rsidR="00D55CC9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</w:p>
    <w:p w14:paraId="0366445E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{</w:t>
      </w:r>
    </w:p>
    <w:p w14:paraId="055984D2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"books": [</w:t>
      </w:r>
    </w:p>
    <w:p w14:paraId="56492861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   {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language":"Java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" ,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edition":"second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" },</w:t>
      </w:r>
    </w:p>
    <w:p w14:paraId="4F9F0500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   {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language":"C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++" ,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lastName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":"fifth" },</w:t>
      </w:r>
    </w:p>
    <w:p w14:paraId="228FC331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   {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language":"C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" ,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lastName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":"third" }</w:t>
      </w:r>
    </w:p>
    <w:p w14:paraId="004001C0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]</w:t>
      </w:r>
    </w:p>
    <w:p w14:paraId="328FD926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}</w:t>
      </w:r>
    </w:p>
    <w:p w14:paraId="538A5BB3" w14:textId="5FB12A4E" w:rsidR="00DE35B5" w:rsidRPr="00DE35B5" w:rsidRDefault="00DE35B5" w:rsidP="00DE35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Object</w:t>
      </w:r>
      <w:r w:rsidR="003D4A0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p w14:paraId="7D068362" w14:textId="77777777" w:rsidR="00F017B9" w:rsidRDefault="00DE35B5" w:rsidP="00312A9F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It is an unordered set of name/value pairs.</w:t>
      </w:r>
    </w:p>
    <w:p w14:paraId="7EEFD9CF" w14:textId="218B6DF8" w:rsidR="00DE35B5" w:rsidRPr="00DE35B5" w:rsidRDefault="00DE35B5" w:rsidP="00312A9F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Objects are enclosed in curly braces that is, it starts with '{' and ends with '}'.</w:t>
      </w:r>
    </w:p>
    <w:p w14:paraId="5283C486" w14:textId="77777777" w:rsidR="00DE35B5" w:rsidRPr="00DE35B5" w:rsidRDefault="00DE35B5" w:rsidP="00DE35B5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Each name is followed by ':'(colon) and the key/value pairs are separated by , (comma).</w:t>
      </w:r>
    </w:p>
    <w:p w14:paraId="241718EE" w14:textId="77777777" w:rsidR="00DE35B5" w:rsidRPr="00DE35B5" w:rsidRDefault="00DE35B5" w:rsidP="00DE35B5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The keys must be strings and should be different from each other.</w:t>
      </w:r>
    </w:p>
    <w:p w14:paraId="25242A8B" w14:textId="77777777" w:rsidR="00DE35B5" w:rsidRPr="00DE35B5" w:rsidRDefault="00DE35B5" w:rsidP="00DE35B5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Objects should be used when the key names are arbitrary strings.</w:t>
      </w:r>
    </w:p>
    <w:p w14:paraId="0D19B104" w14:textId="77777777" w:rsidR="006F090D" w:rsidRDefault="00DE35B5" w:rsidP="00DE35B5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Syntax</w:t>
      </w:r>
      <w:r w:rsidR="00F017B9" w:rsidRPr="00F017B9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{ string : value, .......}</w:t>
      </w:r>
    </w:p>
    <w:p w14:paraId="20CF510D" w14:textId="420D238D" w:rsidR="00DE35B5" w:rsidRPr="00DE35B5" w:rsidRDefault="00DE35B5" w:rsidP="00DE35B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Example</w:t>
      </w:r>
    </w:p>
    <w:p w14:paraId="5EDA6376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{</w:t>
      </w:r>
    </w:p>
    <w:p w14:paraId="7B269728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"id": "011A",</w:t>
      </w:r>
    </w:p>
    <w:p w14:paraId="1281CBF3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"language": "JAVA",</w:t>
      </w:r>
    </w:p>
    <w:p w14:paraId="1879EAD8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"price": 500,</w:t>
      </w:r>
    </w:p>
    <w:p w14:paraId="1833117A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}</w:t>
      </w:r>
    </w:p>
    <w:p w14:paraId="5B32C984" w14:textId="77777777" w:rsidR="00CC1627" w:rsidRDefault="00CC1627" w:rsidP="00DE35B5">
      <w:pPr>
        <w:spacing w:before="100" w:beforeAutospacing="1" w:after="100" w:afterAutospacing="1"/>
        <w:outlineLvl w:val="1"/>
        <w:rPr>
          <w:rFonts w:eastAsia="Times New Roman" w:cstheme="minorHAnsi"/>
          <w:color w:val="595959" w:themeColor="text1" w:themeTint="A6"/>
          <w:lang w:val="en-AU" w:eastAsia="en-AU"/>
        </w:rPr>
      </w:pPr>
    </w:p>
    <w:p w14:paraId="7023397D" w14:textId="11627E69" w:rsidR="00DE35B5" w:rsidRPr="00DE35B5" w:rsidRDefault="00DE35B5" w:rsidP="00AF6D49">
      <w:pPr>
        <w:spacing w:before="100" w:beforeAutospacing="1" w:after="100" w:afterAutospacing="1"/>
        <w:outlineLvl w:val="1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lastRenderedPageBreak/>
        <w:t>Whitespace</w:t>
      </w:r>
      <w:r w:rsidR="00AF6D49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p w14:paraId="01BAD4AF" w14:textId="77777777" w:rsidR="00F01000" w:rsidRDefault="00DE35B5" w:rsidP="00DE35B5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Syntax</w:t>
      </w:r>
      <w:r w:rsidR="00AF6D49" w:rsidRPr="00AF6D49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:</w:t>
      </w:r>
      <w:r w:rsidR="00AF6D49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 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{string:" ",....}</w:t>
      </w:r>
    </w:p>
    <w:p w14:paraId="729B6400" w14:textId="777DE01D" w:rsidR="00DE35B5" w:rsidRPr="00DE35B5" w:rsidRDefault="00DE35B5" w:rsidP="00DE35B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Example</w:t>
      </w:r>
      <w:r w:rsidR="00F01000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:</w:t>
      </w:r>
    </w:p>
    <w:p w14:paraId="4E583FAC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obj1 = {"name": "Sachin Tendulkar"}</w:t>
      </w:r>
    </w:p>
    <w:p w14:paraId="2A8F8413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obj2 = {"name":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SauravGanguly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"}</w:t>
      </w:r>
    </w:p>
    <w:p w14:paraId="1D2412F3" w14:textId="13EF7D22" w:rsidR="00DE35B5" w:rsidRPr="00DE35B5" w:rsidRDefault="00DE35B5" w:rsidP="00C10CFB">
      <w:pPr>
        <w:spacing w:before="100" w:beforeAutospacing="1" w:after="100" w:afterAutospacing="1"/>
        <w:outlineLvl w:val="1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null</w:t>
      </w:r>
      <w:r w:rsidR="00C10CFB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p w14:paraId="3B7D5426" w14:textId="057E2045" w:rsidR="00DE35B5" w:rsidRPr="00DE35B5" w:rsidRDefault="00DE35B5" w:rsidP="00C10CFB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Syntax</w:t>
      </w:r>
      <w:r w:rsidR="00C10CFB" w:rsidRPr="00C10CFB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 xml:space="preserve">: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null</w:t>
      </w:r>
    </w:p>
    <w:p w14:paraId="521219E8" w14:textId="52A8A96B" w:rsidR="00DE35B5" w:rsidRPr="00DE35B5" w:rsidRDefault="00DE35B5" w:rsidP="00DE35B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Example</w:t>
      </w:r>
      <w:r w:rsidR="00C10CFB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:</w:t>
      </w:r>
    </w:p>
    <w:p w14:paraId="1B78CCE6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var 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i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= null;</w:t>
      </w:r>
    </w:p>
    <w:p w14:paraId="04595173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</w:p>
    <w:p w14:paraId="71965D99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if(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i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== 1) {</w:t>
      </w:r>
    </w:p>
    <w:p w14:paraId="3091B8F5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document.write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("&lt;h1&gt;value is 1&lt;/h1&gt;");</w:t>
      </w:r>
    </w:p>
    <w:p w14:paraId="61716AF0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} else {</w:t>
      </w:r>
    </w:p>
    <w:p w14:paraId="57207485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  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document.write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("&lt;h1&gt;value is null&lt;/h1&gt;");</w:t>
      </w:r>
    </w:p>
    <w:p w14:paraId="1322EB69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}</w:t>
      </w:r>
    </w:p>
    <w:p w14:paraId="3DADCD7F" w14:textId="2B784A1C" w:rsidR="00DE35B5" w:rsidRPr="00DE35B5" w:rsidRDefault="00DE35B5" w:rsidP="00DE35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JSON Value</w:t>
      </w:r>
      <w:r w:rsidR="00C10CFB">
        <w:rPr>
          <w:rFonts w:eastAsia="Times New Roman" w:cstheme="minorHAnsi"/>
          <w:b/>
          <w:bCs/>
          <w:color w:val="595959" w:themeColor="text1" w:themeTint="A6"/>
          <w:u w:val="single"/>
          <w:lang w:val="en-AU" w:eastAsia="en-AU"/>
        </w:rPr>
        <w:t>:</w:t>
      </w:r>
    </w:p>
    <w:p w14:paraId="4FB15D5F" w14:textId="77777777" w:rsidR="00DE35B5" w:rsidRPr="00DE35B5" w:rsidRDefault="00DE35B5" w:rsidP="00DE35B5">
      <w:pPr>
        <w:spacing w:before="120" w:after="144"/>
        <w:ind w:left="48" w:right="48"/>
        <w:jc w:val="both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It includes −</w:t>
      </w:r>
    </w:p>
    <w:p w14:paraId="6257F65A" w14:textId="77777777" w:rsidR="00DE35B5" w:rsidRPr="00DE35B5" w:rsidRDefault="00DE35B5" w:rsidP="00DE35B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number (integer or floating point)</w:t>
      </w:r>
    </w:p>
    <w:p w14:paraId="6392C9AA" w14:textId="77777777" w:rsidR="00DE35B5" w:rsidRPr="00DE35B5" w:rsidRDefault="00DE35B5" w:rsidP="00DE35B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string</w:t>
      </w:r>
    </w:p>
    <w:p w14:paraId="114F58FA" w14:textId="77777777" w:rsidR="00DE35B5" w:rsidRPr="00DE35B5" w:rsidRDefault="00DE35B5" w:rsidP="00DE35B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color w:val="595959" w:themeColor="text1" w:themeTint="A6"/>
          <w:lang w:val="en-AU" w:eastAsia="en-AU"/>
        </w:rPr>
      </w:pP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boolean</w:t>
      </w:r>
      <w:proofErr w:type="spellEnd"/>
    </w:p>
    <w:p w14:paraId="2C15169C" w14:textId="77777777" w:rsidR="00DE35B5" w:rsidRPr="00DE35B5" w:rsidRDefault="00DE35B5" w:rsidP="00DE35B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array</w:t>
      </w:r>
    </w:p>
    <w:p w14:paraId="40112375" w14:textId="77777777" w:rsidR="00DE35B5" w:rsidRPr="00DE35B5" w:rsidRDefault="00DE35B5" w:rsidP="00DE35B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object</w:t>
      </w:r>
    </w:p>
    <w:p w14:paraId="6C8A0F9A" w14:textId="77777777" w:rsidR="00DE35B5" w:rsidRPr="00DE35B5" w:rsidRDefault="00DE35B5" w:rsidP="00DE35B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null</w:t>
      </w:r>
    </w:p>
    <w:p w14:paraId="416530B6" w14:textId="77777777" w:rsidR="00104B2D" w:rsidRDefault="00DE35B5" w:rsidP="00DE35B5">
      <w:pPr>
        <w:spacing w:before="100" w:beforeAutospacing="1" w:after="100" w:afterAutospacing="1"/>
        <w:outlineLvl w:val="2"/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Syntax</w:t>
      </w:r>
      <w:r w:rsidR="0018383B" w:rsidRPr="0018383B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:</w:t>
      </w:r>
      <w:r w:rsidR="0018383B">
        <w:rPr>
          <w:rFonts w:eastAsia="Times New Roman" w:cstheme="minorHAnsi"/>
          <w:color w:val="595959" w:themeColor="text1" w:themeTint="A6"/>
          <w:lang w:val="en-AU" w:eastAsia="en-AU"/>
        </w:rPr>
        <w:t xml:space="preserve"> </w:t>
      </w: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String | Number | Object | Array | TRUE | FALSE | NULL</w:t>
      </w:r>
    </w:p>
    <w:p w14:paraId="2F73BFF6" w14:textId="620A8D08" w:rsidR="00DE35B5" w:rsidRPr="00DE35B5" w:rsidRDefault="00DE35B5" w:rsidP="00DE35B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Example</w:t>
      </w:r>
      <w:r w:rsidR="00104B2D">
        <w:rPr>
          <w:rFonts w:eastAsia="Times New Roman" w:cstheme="minorHAnsi"/>
          <w:b/>
          <w:bCs/>
          <w:color w:val="595959" w:themeColor="text1" w:themeTint="A6"/>
          <w:lang w:val="en-AU" w:eastAsia="en-AU"/>
        </w:rPr>
        <w:t>:</w:t>
      </w:r>
    </w:p>
    <w:p w14:paraId="06980993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var 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i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 xml:space="preserve"> = 1;</w:t>
      </w:r>
    </w:p>
    <w:p w14:paraId="11B411A4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j = "</w:t>
      </w:r>
      <w:proofErr w:type="spellStart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sachin</w:t>
      </w:r>
      <w:proofErr w:type="spellEnd"/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";</w:t>
      </w:r>
    </w:p>
    <w:p w14:paraId="44156DC3" w14:textId="77777777" w:rsidR="00DE35B5" w:rsidRPr="00DE35B5" w:rsidRDefault="00DE35B5" w:rsidP="00DE35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95959" w:themeColor="text1" w:themeTint="A6"/>
          <w:lang w:val="en-AU" w:eastAsia="en-AU"/>
        </w:rPr>
      </w:pPr>
      <w:r w:rsidRPr="00DE35B5">
        <w:rPr>
          <w:rFonts w:eastAsia="Times New Roman" w:cstheme="minorHAnsi"/>
          <w:color w:val="595959" w:themeColor="text1" w:themeTint="A6"/>
          <w:lang w:val="en-AU" w:eastAsia="en-AU"/>
        </w:rPr>
        <w:t>var k = null;</w:t>
      </w:r>
    </w:p>
    <w:p w14:paraId="600F650E" w14:textId="68CD00F8" w:rsidR="007F0657" w:rsidRDefault="007F0657" w:rsidP="00E078DE">
      <w:pPr>
        <w:rPr>
          <w:rFonts w:cstheme="minorHAnsi"/>
          <w:color w:val="595959" w:themeColor="text1" w:themeTint="A6"/>
        </w:rPr>
      </w:pPr>
    </w:p>
    <w:p w14:paraId="1BAB1D56" w14:textId="0E912DA8" w:rsidR="0027597D" w:rsidRDefault="0027597D" w:rsidP="00E078DE">
      <w:pPr>
        <w:rPr>
          <w:rFonts w:cstheme="minorHAnsi"/>
          <w:color w:val="595959" w:themeColor="text1" w:themeTint="A6"/>
        </w:rPr>
      </w:pPr>
    </w:p>
    <w:p w14:paraId="72914F75" w14:textId="4BA23C01" w:rsidR="0027597D" w:rsidRDefault="0027597D" w:rsidP="00E078DE">
      <w:pPr>
        <w:rPr>
          <w:rFonts w:cstheme="minorHAnsi"/>
          <w:color w:val="595959" w:themeColor="text1" w:themeTint="A6"/>
        </w:rPr>
      </w:pPr>
    </w:p>
    <w:p w14:paraId="29E4DFFC" w14:textId="4C71966C" w:rsidR="0027597D" w:rsidRDefault="0027597D" w:rsidP="00E078DE">
      <w:pPr>
        <w:rPr>
          <w:rFonts w:cstheme="minorHAnsi"/>
          <w:color w:val="595959" w:themeColor="text1" w:themeTint="A6"/>
        </w:rPr>
      </w:pPr>
    </w:p>
    <w:p w14:paraId="7043977F" w14:textId="77777777" w:rsidR="0027597D" w:rsidRDefault="0027597D" w:rsidP="0027597D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u w:val="single"/>
          <w:lang w:val="en-AU" w:eastAsia="en-AU"/>
        </w:rPr>
      </w:pPr>
      <w:r w:rsidRPr="0027597D">
        <w:rPr>
          <w:rFonts w:eastAsia="Times New Roman" w:cstheme="minorHAnsi"/>
          <w:b/>
          <w:bCs/>
          <w:u w:val="single"/>
          <w:lang w:val="en-AU" w:eastAsia="en-AU"/>
        </w:rPr>
        <w:lastRenderedPageBreak/>
        <w:t xml:space="preserve">Creating Simple </w:t>
      </w:r>
      <w:proofErr w:type="spellStart"/>
      <w:r w:rsidRPr="0027597D">
        <w:rPr>
          <w:rFonts w:eastAsia="Times New Roman" w:cstheme="minorHAnsi"/>
          <w:b/>
          <w:bCs/>
          <w:u w:val="single"/>
          <w:lang w:val="en-AU" w:eastAsia="en-AU"/>
        </w:rPr>
        <w:t>Objects</w:t>
      </w:r>
      <w:r>
        <w:rPr>
          <w:rFonts w:eastAsia="Times New Roman" w:cstheme="minorHAnsi"/>
          <w:b/>
          <w:bCs/>
          <w:u w:val="single"/>
          <w:lang w:val="en-AU" w:eastAsia="en-AU"/>
        </w:rPr>
        <w:t>:</w:t>
      </w:r>
      <w:proofErr w:type="spellEnd"/>
    </w:p>
    <w:p w14:paraId="16E0AB1B" w14:textId="77777777" w:rsidR="0027597D" w:rsidRDefault="0027597D" w:rsidP="0027597D">
      <w:pPr>
        <w:spacing w:before="100" w:beforeAutospacing="1" w:after="100" w:afterAutospacing="1"/>
        <w:outlineLvl w:val="1"/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JSON objects can be created with JavaScript. </w:t>
      </w:r>
    </w:p>
    <w:p w14:paraId="6AD1B9F2" w14:textId="77777777" w:rsidR="0027597D" w:rsidRDefault="0027597D" w:rsidP="0027597D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lang w:val="en-AU" w:eastAsia="en-AU"/>
        </w:rPr>
        <w:t xml:space="preserve">Creation of an empty Object </w:t>
      </w:r>
    </w:p>
    <w:p w14:paraId="37D7C204" w14:textId="012E5DD1" w:rsidR="0027597D" w:rsidRDefault="0027597D" w:rsidP="002759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lang w:val="en-AU" w:eastAsia="en-AU"/>
        </w:rPr>
        <w:t>−</w:t>
      </w:r>
      <w:r w:rsidRPr="0027597D">
        <w:rPr>
          <w:rFonts w:eastAsia="Times New Roman" w:cstheme="minorHAnsi"/>
          <w:lang w:val="en-AU" w:eastAsia="en-AU"/>
        </w:rPr>
        <w:t xml:space="preserve"> </w:t>
      </w:r>
      <w:r w:rsidRPr="0027597D">
        <w:rPr>
          <w:rFonts w:eastAsia="Times New Roman" w:cstheme="minorHAnsi"/>
          <w:lang w:val="en-AU" w:eastAsia="en-AU"/>
        </w:rPr>
        <w:t xml:space="preserve">var </w:t>
      </w:r>
      <w:proofErr w:type="spellStart"/>
      <w:r w:rsidRPr="0027597D">
        <w:rPr>
          <w:rFonts w:eastAsia="Times New Roman" w:cstheme="minorHAnsi"/>
          <w:lang w:val="en-AU" w:eastAsia="en-AU"/>
        </w:rPr>
        <w:t>JSONObj</w:t>
      </w:r>
      <w:proofErr w:type="spellEnd"/>
      <w:r w:rsidRPr="0027597D">
        <w:rPr>
          <w:rFonts w:eastAsia="Times New Roman" w:cstheme="minorHAnsi"/>
          <w:lang w:val="en-AU" w:eastAsia="en-AU"/>
        </w:rPr>
        <w:t xml:space="preserve"> = {};</w:t>
      </w:r>
    </w:p>
    <w:p w14:paraId="5EFBE934" w14:textId="77777777" w:rsidR="0027597D" w:rsidRPr="0027597D" w:rsidRDefault="0027597D" w:rsidP="0027597D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1" w:after="144" w:afterAutospacing="1"/>
        <w:ind w:right="48"/>
        <w:jc w:val="both"/>
        <w:outlineLvl w:val="1"/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lang w:val="en-AU" w:eastAsia="en-AU"/>
        </w:rPr>
        <w:t>C</w:t>
      </w:r>
      <w:r w:rsidRPr="0027597D">
        <w:rPr>
          <w:rFonts w:eastAsia="Times New Roman" w:cstheme="minorHAnsi"/>
          <w:lang w:val="en-AU" w:eastAsia="en-AU"/>
        </w:rPr>
        <w:t xml:space="preserve">reation of a new Object </w:t>
      </w:r>
    </w:p>
    <w:p w14:paraId="1B6DE375" w14:textId="548DCCF0" w:rsidR="0027597D" w:rsidRPr="0027597D" w:rsidRDefault="0027597D" w:rsidP="002759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1" w:after="144" w:afterAutospacing="1"/>
        <w:ind w:right="48"/>
        <w:jc w:val="both"/>
        <w:outlineLvl w:val="1"/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lang w:val="en-AU" w:eastAsia="en-AU"/>
        </w:rPr>
        <w:t>−</w:t>
      </w:r>
      <w:r w:rsidRPr="0027597D">
        <w:rPr>
          <w:rFonts w:eastAsia="Times New Roman" w:cstheme="minorHAnsi"/>
          <w:lang w:val="en-AU" w:eastAsia="en-AU"/>
        </w:rPr>
        <w:t xml:space="preserve"> </w:t>
      </w:r>
      <w:r w:rsidRPr="0027597D">
        <w:rPr>
          <w:rFonts w:eastAsia="Times New Roman" w:cstheme="minorHAnsi"/>
          <w:lang w:val="en-AU" w:eastAsia="en-AU"/>
        </w:rPr>
        <w:t xml:space="preserve">var </w:t>
      </w:r>
      <w:proofErr w:type="spellStart"/>
      <w:r w:rsidRPr="0027597D">
        <w:rPr>
          <w:rFonts w:eastAsia="Times New Roman" w:cstheme="minorHAnsi"/>
          <w:lang w:val="en-AU" w:eastAsia="en-AU"/>
        </w:rPr>
        <w:t>JSONObj</w:t>
      </w:r>
      <w:proofErr w:type="spellEnd"/>
      <w:r w:rsidRPr="0027597D">
        <w:rPr>
          <w:rFonts w:eastAsia="Times New Roman" w:cstheme="minorHAnsi"/>
          <w:lang w:val="en-AU" w:eastAsia="en-AU"/>
        </w:rPr>
        <w:t xml:space="preserve"> = new Object();</w:t>
      </w:r>
    </w:p>
    <w:p w14:paraId="02B3C636" w14:textId="77777777" w:rsidR="0027597D" w:rsidRPr="0027597D" w:rsidRDefault="0027597D" w:rsidP="002D46F4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1" w:after="144" w:afterAutospacing="1"/>
        <w:ind w:right="48"/>
        <w:jc w:val="both"/>
        <w:outlineLvl w:val="1"/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>Creation of an object with attribute </w:t>
      </w:r>
      <w:proofErr w:type="spellStart"/>
      <w:r w:rsidRPr="0027597D">
        <w:rPr>
          <w:rFonts w:eastAsia="Times New Roman" w:cstheme="minorHAnsi"/>
          <w:b/>
          <w:bCs/>
          <w:color w:val="000000"/>
          <w:lang w:val="en-AU" w:eastAsia="en-AU"/>
        </w:rPr>
        <w:t>bookname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> with value in string, attribute </w:t>
      </w:r>
      <w:r w:rsidRPr="0027597D">
        <w:rPr>
          <w:rFonts w:eastAsia="Times New Roman" w:cstheme="minorHAnsi"/>
          <w:b/>
          <w:bCs/>
          <w:color w:val="000000"/>
          <w:lang w:val="en-AU" w:eastAsia="en-AU"/>
        </w:rPr>
        <w:t>price</w:t>
      </w:r>
      <w:r w:rsidRPr="0027597D">
        <w:rPr>
          <w:rFonts w:eastAsia="Times New Roman" w:cstheme="minorHAnsi"/>
          <w:color w:val="000000"/>
          <w:lang w:val="en-AU" w:eastAsia="en-AU"/>
        </w:rPr>
        <w:t> with numeric value. Attribute is accessed by using '.' Operator</w:t>
      </w:r>
    </w:p>
    <w:p w14:paraId="4216371F" w14:textId="1B25B31C" w:rsidR="0027597D" w:rsidRPr="0027597D" w:rsidRDefault="0027597D" w:rsidP="002759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1" w:after="144" w:afterAutospacing="1"/>
        <w:ind w:right="48"/>
        <w:jc w:val="both"/>
        <w:outlineLvl w:val="1"/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>
        <w:rPr>
          <w:rFonts w:eastAsia="Times New Roman" w:cstheme="minorHAnsi"/>
          <w:color w:val="000000"/>
          <w:lang w:val="en-AU" w:eastAsia="en-AU"/>
        </w:rPr>
        <w:t>–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lang w:val="en-AU" w:eastAsia="en-AU"/>
        </w:rPr>
        <w:t xml:space="preserve">var </w:t>
      </w:r>
      <w:proofErr w:type="spellStart"/>
      <w:r w:rsidRPr="0027597D">
        <w:rPr>
          <w:rFonts w:eastAsia="Times New Roman" w:cstheme="minorHAnsi"/>
          <w:lang w:val="en-AU" w:eastAsia="en-AU"/>
        </w:rPr>
        <w:t>JSONObj</w:t>
      </w:r>
      <w:proofErr w:type="spellEnd"/>
      <w:r w:rsidRPr="0027597D">
        <w:rPr>
          <w:rFonts w:eastAsia="Times New Roman" w:cstheme="minorHAnsi"/>
          <w:lang w:val="en-AU" w:eastAsia="en-AU"/>
        </w:rPr>
        <w:t xml:space="preserve"> = { "</w:t>
      </w:r>
      <w:proofErr w:type="spellStart"/>
      <w:r w:rsidRPr="0027597D">
        <w:rPr>
          <w:rFonts w:eastAsia="Times New Roman" w:cstheme="minorHAnsi"/>
          <w:lang w:val="en-AU" w:eastAsia="en-AU"/>
        </w:rPr>
        <w:t>bookname</w:t>
      </w:r>
      <w:proofErr w:type="spellEnd"/>
      <w:r w:rsidRPr="0027597D">
        <w:rPr>
          <w:rFonts w:eastAsia="Times New Roman" w:cstheme="minorHAnsi"/>
          <w:lang w:val="en-AU" w:eastAsia="en-AU"/>
        </w:rPr>
        <w:t xml:space="preserve"> ":"VB BLACK BOOK", "price":500 };</w:t>
      </w:r>
    </w:p>
    <w:p w14:paraId="5A10431C" w14:textId="46E42C59" w:rsidR="0027597D" w:rsidRPr="0027597D" w:rsidRDefault="0027597D" w:rsidP="00FB5BF6">
      <w:pPr>
        <w:spacing w:before="120" w:after="144"/>
        <w:ind w:left="48" w:right="48"/>
        <w:jc w:val="both"/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This is an example that shows creation of an object in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javascript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 xml:space="preserve"> using JSON, save the below code as </w:t>
      </w:r>
      <w:r w:rsidRPr="0027597D">
        <w:rPr>
          <w:rFonts w:eastAsia="Times New Roman" w:cstheme="minorHAnsi"/>
          <w:b/>
          <w:bCs/>
          <w:color w:val="000000"/>
          <w:lang w:val="en-AU" w:eastAsia="en-AU"/>
        </w:rPr>
        <w:t>json_object.htm</w:t>
      </w:r>
      <w:r w:rsidRPr="0027597D">
        <w:rPr>
          <w:rFonts w:eastAsia="Times New Roman" w:cstheme="minorHAnsi"/>
          <w:color w:val="000000"/>
          <w:lang w:val="en-AU" w:eastAsia="en-AU"/>
        </w:rPr>
        <w:t> −</w:t>
      </w:r>
    </w:p>
    <w:p w14:paraId="3CEB7944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88"/>
          <w:lang w:val="en-AU" w:eastAsia="en-AU"/>
        </w:rPr>
        <w:t>&lt;html&gt;</w:t>
      </w:r>
    </w:p>
    <w:p w14:paraId="3097F55A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&lt;head&gt;</w:t>
      </w:r>
    </w:p>
    <w:p w14:paraId="50AC5AC1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27597D">
        <w:rPr>
          <w:rFonts w:eastAsia="Times New Roman" w:cstheme="minorHAnsi"/>
          <w:color w:val="000088"/>
          <w:lang w:val="en-AU" w:eastAsia="en-AU"/>
        </w:rPr>
        <w:t>&lt;title&gt;</w:t>
      </w:r>
      <w:r w:rsidRPr="0027597D">
        <w:rPr>
          <w:rFonts w:eastAsia="Times New Roman" w:cstheme="minorHAnsi"/>
          <w:color w:val="000000"/>
          <w:lang w:val="en-AU" w:eastAsia="en-AU"/>
        </w:rPr>
        <w:t>Creating Object JSON with JavaScript</w:t>
      </w:r>
      <w:r w:rsidRPr="0027597D">
        <w:rPr>
          <w:rFonts w:eastAsia="Times New Roman" w:cstheme="minorHAnsi"/>
          <w:color w:val="000088"/>
          <w:lang w:val="en-AU" w:eastAsia="en-AU"/>
        </w:rPr>
        <w:t>&lt;/title&gt;</w:t>
      </w:r>
    </w:p>
    <w:p w14:paraId="7F228EE0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27597D">
        <w:rPr>
          <w:rFonts w:eastAsia="Times New Roman" w:cstheme="minorHAnsi"/>
          <w:color w:val="000088"/>
          <w:lang w:val="en-AU" w:eastAsia="en-AU"/>
        </w:rPr>
        <w:t>&lt;script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0066"/>
          <w:lang w:val="en-AU" w:eastAsia="en-AU"/>
        </w:rPr>
        <w:t>language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=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27597D">
        <w:rPr>
          <w:rFonts w:eastAsia="Times New Roman" w:cstheme="minorHAnsi"/>
          <w:color w:val="008800"/>
          <w:lang w:val="en-AU" w:eastAsia="en-AU"/>
        </w:rPr>
        <w:t>javascript</w:t>
      </w:r>
      <w:proofErr w:type="spellEnd"/>
      <w:r w:rsidRPr="0027597D">
        <w:rPr>
          <w:rFonts w:eastAsia="Times New Roman" w:cstheme="minorHAnsi"/>
          <w:color w:val="008800"/>
          <w:lang w:val="en-AU" w:eastAsia="en-AU"/>
        </w:rPr>
        <w:t>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0088"/>
          <w:lang w:val="en-AU" w:eastAsia="en-AU"/>
        </w:rPr>
        <w:t>&gt;</w:t>
      </w:r>
    </w:p>
    <w:p w14:paraId="6BD035BD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000088"/>
          <w:lang w:val="en-AU" w:eastAsia="en-AU"/>
        </w:rPr>
        <w:t>var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27597D">
        <w:rPr>
          <w:rFonts w:eastAsia="Times New Roman" w:cstheme="minorHAnsi"/>
          <w:color w:val="660066"/>
          <w:lang w:val="en-AU" w:eastAsia="en-AU"/>
        </w:rPr>
        <w:t>JSONObj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=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"name"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"tutorialspoint.com"</w:t>
      </w:r>
      <w:r w:rsidRPr="0027597D">
        <w:rPr>
          <w:rFonts w:eastAsia="Times New Roman" w:cstheme="minorHAnsi"/>
          <w:color w:val="666600"/>
          <w:lang w:val="en-AU" w:eastAsia="en-AU"/>
        </w:rPr>
        <w:t>,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"year"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2005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};</w:t>
      </w:r>
    </w:p>
    <w:p w14:paraId="2DAA71FF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</w:p>
    <w:p w14:paraId="7EE4117C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"&lt;h1&gt;JSON with JavaScript example&lt;/h1&gt;"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0E7FB7B0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</w:t>
      </w:r>
      <w:proofErr w:type="spellStart"/>
      <w:r w:rsidRPr="0027597D">
        <w:rPr>
          <w:rFonts w:eastAsia="Times New Roman" w:cstheme="minorHAnsi"/>
          <w:color w:val="008800"/>
          <w:lang w:val="en-AU" w:eastAsia="en-AU"/>
        </w:rPr>
        <w:t>br</w:t>
      </w:r>
      <w:proofErr w:type="spellEnd"/>
      <w:r w:rsidRPr="0027597D">
        <w:rPr>
          <w:rFonts w:eastAsia="Times New Roman" w:cstheme="minorHAnsi"/>
          <w:color w:val="008800"/>
          <w:lang w:val="en-AU" w:eastAsia="en-AU"/>
        </w:rPr>
        <w:t>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54B6954E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"&lt;h3&gt;Website Name = "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660066"/>
          <w:lang w:val="en-AU" w:eastAsia="en-AU"/>
        </w:rPr>
        <w:t>JSONObj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name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8800"/>
          <w:lang w:val="en-AU" w:eastAsia="en-AU"/>
        </w:rPr>
        <w:t>"&lt;/h3&gt;"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</w:p>
    <w:p w14:paraId="7B8ABE47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"&lt;h3&gt;Year = "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proofErr w:type="spellStart"/>
      <w:r w:rsidRPr="0027597D">
        <w:rPr>
          <w:rFonts w:eastAsia="Times New Roman" w:cstheme="minorHAnsi"/>
          <w:color w:val="660066"/>
          <w:lang w:val="en-AU" w:eastAsia="en-AU"/>
        </w:rPr>
        <w:t>JSONObj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year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8800"/>
          <w:lang w:val="en-AU" w:eastAsia="en-AU"/>
        </w:rPr>
        <w:t>"&lt;/h3&gt;"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</w:p>
    <w:p w14:paraId="14B2AE0B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27597D">
        <w:rPr>
          <w:rFonts w:eastAsia="Times New Roman" w:cstheme="minorHAnsi"/>
          <w:color w:val="000088"/>
          <w:lang w:val="en-AU" w:eastAsia="en-AU"/>
        </w:rPr>
        <w:t>&lt;/script&gt;</w:t>
      </w:r>
    </w:p>
    <w:p w14:paraId="25CBA667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&lt;/head&gt;</w:t>
      </w:r>
    </w:p>
    <w:p w14:paraId="10BB7F0F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04061A6D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&lt;body&gt;</w:t>
      </w:r>
    </w:p>
    <w:p w14:paraId="79306F02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&lt;/body&gt;</w:t>
      </w:r>
      <w:r w:rsidRPr="0027597D">
        <w:rPr>
          <w:rFonts w:eastAsia="Times New Roman" w:cstheme="minorHAnsi"/>
          <w:color w:val="000000"/>
          <w:lang w:val="en-AU" w:eastAsia="en-AU"/>
        </w:rPr>
        <w:tab/>
      </w:r>
    </w:p>
    <w:p w14:paraId="521F8E65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color w:val="000088"/>
          <w:lang w:val="en-AU" w:eastAsia="en-AU"/>
        </w:rPr>
        <w:t>&lt;/html&gt;</w:t>
      </w:r>
    </w:p>
    <w:p w14:paraId="1FA69D79" w14:textId="46EF35F4" w:rsidR="0027597D" w:rsidRPr="0027597D" w:rsidRDefault="00FB5BF6" w:rsidP="0027597D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>
        <w:rPr>
          <w:rFonts w:eastAsia="Times New Roman" w:cstheme="minorHAnsi"/>
          <w:color w:val="000000"/>
          <w:lang w:val="en-AU" w:eastAsia="en-AU"/>
        </w:rPr>
        <w:t>T</w:t>
      </w:r>
      <w:r w:rsidR="0027597D" w:rsidRPr="0027597D">
        <w:rPr>
          <w:rFonts w:eastAsia="Times New Roman" w:cstheme="minorHAnsi"/>
          <w:color w:val="000000"/>
          <w:lang w:val="en-AU" w:eastAsia="en-AU"/>
        </w:rPr>
        <w:t>he following result −</w:t>
      </w:r>
    </w:p>
    <w:p w14:paraId="55F3EA32" w14:textId="3D8E0371" w:rsidR="0027597D" w:rsidRPr="0027597D" w:rsidRDefault="0027597D" w:rsidP="0027597D">
      <w:pPr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noProof/>
          <w:lang w:val="en-AU" w:eastAsia="en-AU"/>
        </w:rPr>
        <w:drawing>
          <wp:inline distT="0" distB="0" distL="0" distR="0" wp14:anchorId="718EAC7D" wp14:editId="1CECA54C">
            <wp:extent cx="4752975" cy="1676400"/>
            <wp:effectExtent l="0" t="0" r="9525" b="0"/>
            <wp:docPr id="2" name="Picture 2" descr="Json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Obje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65B2" w14:textId="77777777" w:rsidR="0027597D" w:rsidRPr="0027597D" w:rsidRDefault="0027597D" w:rsidP="0027597D">
      <w:pPr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lang w:val="en-AU" w:eastAsia="en-AU"/>
        </w:rPr>
        <w:t>Creating Array Objects</w:t>
      </w:r>
    </w:p>
    <w:p w14:paraId="19017B9B" w14:textId="2602FEEA" w:rsidR="0027597D" w:rsidRPr="0027597D" w:rsidRDefault="0027597D" w:rsidP="00FB5BF6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The following example shows creation of an array object in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javascript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 xml:space="preserve"> using JSON, save the below code as </w:t>
      </w:r>
      <w:r w:rsidRPr="0027597D">
        <w:rPr>
          <w:rFonts w:eastAsia="Times New Roman" w:cstheme="minorHAnsi"/>
          <w:b/>
          <w:bCs/>
          <w:color w:val="000000"/>
          <w:lang w:val="en-AU" w:eastAsia="en-AU"/>
        </w:rPr>
        <w:t>json_array_object.htm</w:t>
      </w:r>
      <w:r w:rsidRPr="0027597D">
        <w:rPr>
          <w:rFonts w:eastAsia="Times New Roman" w:cstheme="minorHAnsi"/>
          <w:color w:val="000000"/>
          <w:lang w:val="en-AU" w:eastAsia="en-AU"/>
        </w:rPr>
        <w:t> −</w:t>
      </w:r>
    </w:p>
    <w:p w14:paraId="68EFA540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88"/>
          <w:lang w:val="en-AU" w:eastAsia="en-AU"/>
        </w:rPr>
        <w:lastRenderedPageBreak/>
        <w:t>&lt;html&gt;</w:t>
      </w:r>
    </w:p>
    <w:p w14:paraId="4CA36E14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&lt;head&gt;</w:t>
      </w:r>
    </w:p>
    <w:p w14:paraId="34C2C956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27597D">
        <w:rPr>
          <w:rFonts w:eastAsia="Times New Roman" w:cstheme="minorHAnsi"/>
          <w:color w:val="000088"/>
          <w:lang w:val="en-AU" w:eastAsia="en-AU"/>
        </w:rPr>
        <w:t>&lt;title&gt;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Creation of array object in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javascript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 xml:space="preserve"> using JSON</w:t>
      </w:r>
      <w:r w:rsidRPr="0027597D">
        <w:rPr>
          <w:rFonts w:eastAsia="Times New Roman" w:cstheme="minorHAnsi"/>
          <w:color w:val="000088"/>
          <w:lang w:val="en-AU" w:eastAsia="en-AU"/>
        </w:rPr>
        <w:t>&lt;/title&gt;</w:t>
      </w:r>
    </w:p>
    <w:p w14:paraId="2FB2BA71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27597D">
        <w:rPr>
          <w:rFonts w:eastAsia="Times New Roman" w:cstheme="minorHAnsi"/>
          <w:color w:val="000088"/>
          <w:lang w:val="en-AU" w:eastAsia="en-AU"/>
        </w:rPr>
        <w:t>&lt;script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0066"/>
          <w:lang w:val="en-AU" w:eastAsia="en-AU"/>
        </w:rPr>
        <w:t>language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=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27597D">
        <w:rPr>
          <w:rFonts w:eastAsia="Times New Roman" w:cstheme="minorHAnsi"/>
          <w:color w:val="008800"/>
          <w:lang w:val="en-AU" w:eastAsia="en-AU"/>
        </w:rPr>
        <w:t>javascript</w:t>
      </w:r>
      <w:proofErr w:type="spellEnd"/>
      <w:r w:rsidRPr="0027597D">
        <w:rPr>
          <w:rFonts w:eastAsia="Times New Roman" w:cstheme="minorHAnsi"/>
          <w:color w:val="008800"/>
          <w:lang w:val="en-AU" w:eastAsia="en-AU"/>
        </w:rPr>
        <w:t>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0088"/>
          <w:lang w:val="en-AU" w:eastAsia="en-AU"/>
        </w:rPr>
        <w:t>&gt;</w:t>
      </w:r>
    </w:p>
    <w:p w14:paraId="76A73E7D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"&lt;h2&gt;JSON array object&lt;/h2&gt;"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09153F85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000088"/>
          <w:lang w:val="en-AU" w:eastAsia="en-AU"/>
        </w:rPr>
        <w:t>var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books </w:t>
      </w:r>
      <w:r w:rsidRPr="0027597D">
        <w:rPr>
          <w:rFonts w:eastAsia="Times New Roman" w:cstheme="minorHAnsi"/>
          <w:color w:val="666600"/>
          <w:lang w:val="en-AU" w:eastAsia="en-AU"/>
        </w:rPr>
        <w:t>=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"Pascal"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[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</w:p>
    <w:p w14:paraId="0F327968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"Name"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"Pascal Made Simple"</w:t>
      </w:r>
      <w:r w:rsidRPr="0027597D">
        <w:rPr>
          <w:rFonts w:eastAsia="Times New Roman" w:cstheme="minorHAnsi"/>
          <w:color w:val="666600"/>
          <w:lang w:val="en-AU" w:eastAsia="en-AU"/>
        </w:rPr>
        <w:t>,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"price"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700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},</w:t>
      </w:r>
    </w:p>
    <w:p w14:paraId="1E684514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"Name"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"Guide to Pascal"</w:t>
      </w:r>
      <w:r w:rsidRPr="0027597D">
        <w:rPr>
          <w:rFonts w:eastAsia="Times New Roman" w:cstheme="minorHAnsi"/>
          <w:color w:val="666600"/>
          <w:lang w:val="en-AU" w:eastAsia="en-AU"/>
        </w:rPr>
        <w:t>,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"price"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400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}],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</w:p>
    <w:p w14:paraId="212ECFE2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</w:p>
    <w:p w14:paraId="1BE9CCBF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27597D">
        <w:rPr>
          <w:rFonts w:eastAsia="Times New Roman" w:cstheme="minorHAnsi"/>
          <w:color w:val="008800"/>
          <w:lang w:val="en-AU" w:eastAsia="en-AU"/>
        </w:rPr>
        <w:t>"Scala"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[</w:t>
      </w:r>
    </w:p>
    <w:p w14:paraId="73608557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"Name"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"Scala for the Impatient"</w:t>
      </w:r>
      <w:r w:rsidRPr="0027597D">
        <w:rPr>
          <w:rFonts w:eastAsia="Times New Roman" w:cstheme="minorHAnsi"/>
          <w:color w:val="666600"/>
          <w:lang w:val="en-AU" w:eastAsia="en-AU"/>
        </w:rPr>
        <w:t>,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"price"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1000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},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</w:p>
    <w:p w14:paraId="58E83F28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"Name"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"Scala in Depth"</w:t>
      </w:r>
      <w:r w:rsidRPr="0027597D">
        <w:rPr>
          <w:rFonts w:eastAsia="Times New Roman" w:cstheme="minorHAnsi"/>
          <w:color w:val="666600"/>
          <w:lang w:val="en-AU" w:eastAsia="en-AU"/>
        </w:rPr>
        <w:t>,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8800"/>
          <w:lang w:val="en-AU" w:eastAsia="en-AU"/>
        </w:rPr>
        <w:t>"price"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: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1300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}]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  </w:t>
      </w:r>
    </w:p>
    <w:p w14:paraId="60CBD8BE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666600"/>
          <w:lang w:val="en-AU" w:eastAsia="en-AU"/>
        </w:rPr>
        <w:t>}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   </w:t>
      </w:r>
    </w:p>
    <w:p w14:paraId="0746CA7E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000088"/>
          <w:lang w:val="en-AU" w:eastAsia="en-AU"/>
        </w:rPr>
        <w:t>var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=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0</w:t>
      </w:r>
    </w:p>
    <w:p w14:paraId="41D2F29B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"&lt;table border = '2'&gt;&lt;tr&gt;"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54B1EBF0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</w:p>
    <w:p w14:paraId="48B548E7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000088"/>
          <w:lang w:val="en-AU" w:eastAsia="en-AU"/>
        </w:rPr>
        <w:t>for</w:t>
      </w:r>
      <w:r w:rsidRPr="0027597D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=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0</w:t>
      </w:r>
      <w:r w:rsidRPr="0027597D">
        <w:rPr>
          <w:rFonts w:eastAsia="Times New Roman" w:cstheme="minorHAnsi"/>
          <w:color w:val="666600"/>
          <w:lang w:val="en-AU" w:eastAsia="en-AU"/>
        </w:rPr>
        <w:t>;</w:t>
      </w:r>
      <w:r w:rsidRPr="0027597D">
        <w:rPr>
          <w:rFonts w:eastAsia="Times New Roman" w:cstheme="minorHAnsi"/>
          <w:color w:val="000000"/>
          <w:lang w:val="en-AU" w:eastAsia="en-AU"/>
        </w:rPr>
        <w:t>i</w:t>
      </w:r>
      <w:r w:rsidRPr="0027597D">
        <w:rPr>
          <w:rFonts w:eastAsia="Times New Roman" w:cstheme="minorHAnsi"/>
          <w:color w:val="666600"/>
          <w:lang w:val="en-AU" w:eastAsia="en-AU"/>
        </w:rPr>
        <w:t>&lt;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books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660066"/>
          <w:lang w:val="en-AU" w:eastAsia="en-AU"/>
        </w:rPr>
        <w:t>Pascal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length</w:t>
      </w:r>
      <w:r w:rsidRPr="0027597D">
        <w:rPr>
          <w:rFonts w:eastAsia="Times New Roman" w:cstheme="minorHAnsi"/>
          <w:color w:val="666600"/>
          <w:lang w:val="en-AU" w:eastAsia="en-AU"/>
        </w:rPr>
        <w:t>;</w:t>
      </w:r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++)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  <w:r w:rsidRPr="0027597D">
        <w:rPr>
          <w:rFonts w:eastAsia="Times New Roman" w:cstheme="minorHAnsi"/>
          <w:color w:val="000000"/>
          <w:lang w:val="en-AU" w:eastAsia="en-AU"/>
        </w:rPr>
        <w:tab/>
      </w:r>
    </w:p>
    <w:p w14:paraId="6DBAA347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"&lt;td&gt;"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2C16C112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"&lt;table border = '1' width = 100 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7FF9A720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"&lt;tr&gt;&lt;td&gt;&lt;b&gt;Name&lt;/b&gt;&lt;/td&gt;&lt;td width = 50&gt;"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books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660066"/>
          <w:lang w:val="en-AU" w:eastAsia="en-AU"/>
        </w:rPr>
        <w:t>Pascal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[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].</w:t>
      </w:r>
      <w:r w:rsidRPr="0027597D">
        <w:rPr>
          <w:rFonts w:eastAsia="Times New Roman" w:cstheme="minorHAnsi"/>
          <w:color w:val="660066"/>
          <w:lang w:val="en-AU" w:eastAsia="en-AU"/>
        </w:rPr>
        <w:t>Name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8800"/>
          <w:lang w:val="en-AU" w:eastAsia="en-AU"/>
        </w:rPr>
        <w:t>"&lt;/td&gt;&lt;/tr&gt;"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278D83CB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"&lt;tr&gt;&lt;td&gt;&lt;b&gt;Price&lt;/b&gt;&lt;/td&gt;&lt;td width = 50&gt;"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books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660066"/>
          <w:lang w:val="en-AU" w:eastAsia="en-AU"/>
        </w:rPr>
        <w:t>Pascal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[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].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price 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8800"/>
          <w:lang w:val="en-AU" w:eastAsia="en-AU"/>
        </w:rPr>
        <w:t>"&lt;/td&gt;&lt;/tr&gt;"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7B05BE50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"&lt;/table&gt;"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2662EC6A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"&lt;/td&gt;"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3C1460F8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666600"/>
          <w:lang w:val="en-AU" w:eastAsia="en-AU"/>
        </w:rPr>
        <w:t>}</w:t>
      </w:r>
    </w:p>
    <w:p w14:paraId="74D8E85A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4056B1DE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000088"/>
          <w:lang w:val="en-AU" w:eastAsia="en-AU"/>
        </w:rPr>
        <w:t>for</w:t>
      </w:r>
      <w:r w:rsidRPr="0027597D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=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006666"/>
          <w:lang w:val="en-AU" w:eastAsia="en-AU"/>
        </w:rPr>
        <w:t>0</w:t>
      </w:r>
      <w:r w:rsidRPr="0027597D">
        <w:rPr>
          <w:rFonts w:eastAsia="Times New Roman" w:cstheme="minorHAnsi"/>
          <w:color w:val="666600"/>
          <w:lang w:val="en-AU" w:eastAsia="en-AU"/>
        </w:rPr>
        <w:t>;</w:t>
      </w:r>
      <w:r w:rsidRPr="0027597D">
        <w:rPr>
          <w:rFonts w:eastAsia="Times New Roman" w:cstheme="minorHAnsi"/>
          <w:color w:val="000000"/>
          <w:lang w:val="en-AU" w:eastAsia="en-AU"/>
        </w:rPr>
        <w:t>i</w:t>
      </w:r>
      <w:r w:rsidRPr="0027597D">
        <w:rPr>
          <w:rFonts w:eastAsia="Times New Roman" w:cstheme="minorHAnsi"/>
          <w:color w:val="666600"/>
          <w:lang w:val="en-AU" w:eastAsia="en-AU"/>
        </w:rPr>
        <w:t>&lt;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books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660066"/>
          <w:lang w:val="en-AU" w:eastAsia="en-AU"/>
        </w:rPr>
        <w:t>Scala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length</w:t>
      </w:r>
      <w:r w:rsidRPr="0027597D">
        <w:rPr>
          <w:rFonts w:eastAsia="Times New Roman" w:cstheme="minorHAnsi"/>
          <w:color w:val="666600"/>
          <w:lang w:val="en-AU" w:eastAsia="en-AU"/>
        </w:rPr>
        <w:t>;</w:t>
      </w:r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++)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{</w:t>
      </w:r>
    </w:p>
    <w:p w14:paraId="58F25E26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"&lt;td&gt;"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6512C31A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"&lt;table border = '1' width = 100 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1BD39A7C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"&lt;tr&gt;&lt;td&gt;&lt;b&gt;Name&lt;/b&gt;&lt;/td&gt;&lt;td width = 50&gt;"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books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660066"/>
          <w:lang w:val="en-AU" w:eastAsia="en-AU"/>
        </w:rPr>
        <w:t>Scala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[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].</w:t>
      </w:r>
      <w:r w:rsidRPr="0027597D">
        <w:rPr>
          <w:rFonts w:eastAsia="Times New Roman" w:cstheme="minorHAnsi"/>
          <w:color w:val="660066"/>
          <w:lang w:val="en-AU" w:eastAsia="en-AU"/>
        </w:rPr>
        <w:t>Name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8800"/>
          <w:lang w:val="en-AU" w:eastAsia="en-AU"/>
        </w:rPr>
        <w:t>"&lt;/td&gt;&lt;/tr&gt;"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1FDA38F4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"&lt;tr&gt;&lt;td&gt;&lt;b&gt;Price&lt;/b&gt;&lt;/td&gt;&lt;td width = 50&gt;"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books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660066"/>
          <w:lang w:val="en-AU" w:eastAsia="en-AU"/>
        </w:rPr>
        <w:t>Scala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[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i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].</w:t>
      </w:r>
      <w:r w:rsidRPr="0027597D">
        <w:rPr>
          <w:rFonts w:eastAsia="Times New Roman" w:cstheme="minorHAnsi"/>
          <w:color w:val="000000"/>
          <w:lang w:val="en-AU" w:eastAsia="en-AU"/>
        </w:rPr>
        <w:t>price</w:t>
      </w:r>
      <w:r w:rsidRPr="0027597D">
        <w:rPr>
          <w:rFonts w:eastAsia="Times New Roman" w:cstheme="minorHAnsi"/>
          <w:color w:val="666600"/>
          <w:lang w:val="en-AU" w:eastAsia="en-AU"/>
        </w:rPr>
        <w:t>+</w:t>
      </w:r>
      <w:r w:rsidRPr="0027597D">
        <w:rPr>
          <w:rFonts w:eastAsia="Times New Roman" w:cstheme="minorHAnsi"/>
          <w:color w:val="008800"/>
          <w:lang w:val="en-AU" w:eastAsia="en-AU"/>
        </w:rPr>
        <w:t>"&lt;/td&gt;&lt;/tr&gt;"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11C79B12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"&lt;/table&gt;"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3194BE62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"&lt;/td&gt;"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32587BF6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27597D">
        <w:rPr>
          <w:rFonts w:eastAsia="Times New Roman" w:cstheme="minorHAnsi"/>
          <w:color w:val="666600"/>
          <w:lang w:val="en-AU" w:eastAsia="en-AU"/>
        </w:rPr>
        <w:t>}</w:t>
      </w:r>
    </w:p>
    <w:p w14:paraId="0798555A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  <w:r w:rsidRPr="0027597D">
        <w:rPr>
          <w:rFonts w:eastAsia="Times New Roman" w:cstheme="minorHAnsi"/>
          <w:color w:val="000000"/>
          <w:lang w:val="en-AU" w:eastAsia="en-AU"/>
        </w:rPr>
        <w:tab/>
      </w:r>
    </w:p>
    <w:p w14:paraId="7A0F0E05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27597D">
        <w:rPr>
          <w:rFonts w:eastAsia="Times New Roman" w:cstheme="minorHAnsi"/>
          <w:color w:val="000000"/>
          <w:lang w:val="en-AU" w:eastAsia="en-AU"/>
        </w:rPr>
        <w:t>document</w:t>
      </w:r>
      <w:r w:rsidRPr="0027597D">
        <w:rPr>
          <w:rFonts w:eastAsia="Times New Roman" w:cstheme="minorHAnsi"/>
          <w:color w:val="666600"/>
          <w:lang w:val="en-AU" w:eastAsia="en-AU"/>
        </w:rPr>
        <w:t>.</w:t>
      </w:r>
      <w:r w:rsidRPr="0027597D">
        <w:rPr>
          <w:rFonts w:eastAsia="Times New Roman" w:cstheme="minorHAnsi"/>
          <w:color w:val="000000"/>
          <w:lang w:val="en-AU" w:eastAsia="en-AU"/>
        </w:rPr>
        <w:t>writeln</w:t>
      </w:r>
      <w:proofErr w:type="spellEnd"/>
      <w:r w:rsidRPr="0027597D">
        <w:rPr>
          <w:rFonts w:eastAsia="Times New Roman" w:cstheme="minorHAnsi"/>
          <w:color w:val="666600"/>
          <w:lang w:val="en-AU" w:eastAsia="en-AU"/>
        </w:rPr>
        <w:t>(</w:t>
      </w:r>
      <w:r w:rsidRPr="0027597D">
        <w:rPr>
          <w:rFonts w:eastAsia="Times New Roman" w:cstheme="minorHAnsi"/>
          <w:color w:val="008800"/>
          <w:lang w:val="en-AU" w:eastAsia="en-AU"/>
        </w:rPr>
        <w:t>"&lt;/tr&gt;&lt;/table&gt;"</w:t>
      </w:r>
      <w:r w:rsidRPr="0027597D">
        <w:rPr>
          <w:rFonts w:eastAsia="Times New Roman" w:cstheme="minorHAnsi"/>
          <w:color w:val="666600"/>
          <w:lang w:val="en-AU" w:eastAsia="en-AU"/>
        </w:rPr>
        <w:t>);</w:t>
      </w:r>
    </w:p>
    <w:p w14:paraId="2E99DC17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27597D">
        <w:rPr>
          <w:rFonts w:eastAsia="Times New Roman" w:cstheme="minorHAnsi"/>
          <w:color w:val="000088"/>
          <w:lang w:val="en-AU" w:eastAsia="en-AU"/>
        </w:rPr>
        <w:t>&lt;/script&gt;</w:t>
      </w:r>
    </w:p>
    <w:p w14:paraId="5F9D2503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&lt;/head&gt;</w:t>
      </w:r>
    </w:p>
    <w:p w14:paraId="2AA1C8F2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1BA6B220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&lt;body&gt;</w:t>
      </w:r>
    </w:p>
    <w:p w14:paraId="650C30AB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27597D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27597D">
        <w:rPr>
          <w:rFonts w:eastAsia="Times New Roman" w:cstheme="minorHAnsi"/>
          <w:color w:val="000088"/>
          <w:lang w:val="en-AU" w:eastAsia="en-AU"/>
        </w:rPr>
        <w:t>&lt;/body&gt;</w:t>
      </w:r>
    </w:p>
    <w:p w14:paraId="1FB3EF0F" w14:textId="77777777" w:rsidR="0027597D" w:rsidRPr="0027597D" w:rsidRDefault="0027597D" w:rsidP="002759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27597D">
        <w:rPr>
          <w:rFonts w:eastAsia="Times New Roman" w:cstheme="minorHAnsi"/>
          <w:color w:val="000088"/>
          <w:lang w:val="en-AU" w:eastAsia="en-AU"/>
        </w:rPr>
        <w:t>&lt;/html&gt;</w:t>
      </w:r>
    </w:p>
    <w:p w14:paraId="23963B88" w14:textId="77777777" w:rsidR="00FB5BF6" w:rsidRDefault="00FB5BF6" w:rsidP="0027597D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54E6CB3E" w14:textId="3EDC44B4" w:rsidR="0027597D" w:rsidRPr="0027597D" w:rsidRDefault="00FB5BF6" w:rsidP="0027597D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>
        <w:rPr>
          <w:rFonts w:eastAsia="Times New Roman" w:cstheme="minorHAnsi"/>
          <w:color w:val="000000"/>
          <w:lang w:val="en-AU" w:eastAsia="en-AU"/>
        </w:rPr>
        <w:lastRenderedPageBreak/>
        <w:t>T</w:t>
      </w:r>
      <w:r w:rsidR="0027597D" w:rsidRPr="0027597D">
        <w:rPr>
          <w:rFonts w:eastAsia="Times New Roman" w:cstheme="minorHAnsi"/>
          <w:color w:val="000000"/>
          <w:lang w:val="en-AU" w:eastAsia="en-AU"/>
        </w:rPr>
        <w:t>he following result −</w:t>
      </w:r>
    </w:p>
    <w:p w14:paraId="3CA478D6" w14:textId="43568BB7" w:rsidR="0027597D" w:rsidRDefault="0027597D" w:rsidP="0027597D">
      <w:pPr>
        <w:rPr>
          <w:rFonts w:cstheme="minorHAnsi"/>
          <w:color w:val="595959" w:themeColor="text1" w:themeTint="A6"/>
        </w:rPr>
      </w:pPr>
      <w:r w:rsidRPr="0027597D">
        <w:rPr>
          <w:rFonts w:eastAsia="Times New Roman" w:cstheme="minorHAnsi"/>
          <w:noProof/>
          <w:lang w:val="en-AU" w:eastAsia="en-AU"/>
        </w:rPr>
        <w:drawing>
          <wp:inline distT="0" distB="0" distL="0" distR="0" wp14:anchorId="097C2E7A" wp14:editId="38CDCBEC">
            <wp:extent cx="4295775" cy="1638300"/>
            <wp:effectExtent l="0" t="0" r="9525" b="0"/>
            <wp:docPr id="1" name="Picture 1" descr="json array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on array obje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C252" w14:textId="6B3DB1A2" w:rsidR="007310EE" w:rsidRDefault="007310EE" w:rsidP="0027597D">
      <w:pPr>
        <w:rPr>
          <w:rFonts w:cstheme="minorHAnsi"/>
          <w:color w:val="595959" w:themeColor="text1" w:themeTint="A6"/>
        </w:rPr>
      </w:pPr>
    </w:p>
    <w:p w14:paraId="38D478A2" w14:textId="4A249E2A" w:rsidR="007310EE" w:rsidRDefault="007310EE" w:rsidP="0027597D">
      <w:pPr>
        <w:rPr>
          <w:rFonts w:cstheme="minorHAnsi"/>
          <w:color w:val="595959" w:themeColor="text1" w:themeTint="A6"/>
        </w:rPr>
      </w:pPr>
    </w:p>
    <w:p w14:paraId="0B388917" w14:textId="77777777" w:rsidR="00EB354B" w:rsidRDefault="007310EE" w:rsidP="00EB354B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b/>
          <w:bCs/>
          <w:color w:val="000000"/>
          <w:u w:val="single"/>
          <w:lang w:val="en-AU" w:eastAsia="en-AU"/>
        </w:rPr>
        <w:t>JSON Schema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is a specification for JSON based format for defining the structure of JSON data. </w:t>
      </w:r>
    </w:p>
    <w:p w14:paraId="54729BC5" w14:textId="77777777" w:rsidR="00EB354B" w:rsidRDefault="007310EE" w:rsidP="002C68BD">
      <w:pPr>
        <w:pStyle w:val="ListParagraph"/>
        <w:numPr>
          <w:ilvl w:val="0"/>
          <w:numId w:val="36"/>
        </w:numPr>
        <w:spacing w:before="100" w:beforeAutospacing="1" w:after="75"/>
        <w:ind w:right="48"/>
        <w:jc w:val="both"/>
        <w:rPr>
          <w:rFonts w:eastAsia="Times New Roman" w:cstheme="minorHAnsi"/>
          <w:lang w:val="en-AU" w:eastAsia="en-AU"/>
        </w:rPr>
      </w:pPr>
      <w:r w:rsidRPr="00EB354B">
        <w:rPr>
          <w:rFonts w:eastAsia="Times New Roman" w:cstheme="minorHAnsi"/>
          <w:lang w:val="en-AU" w:eastAsia="en-AU"/>
        </w:rPr>
        <w:t>Describes your existing data format.</w:t>
      </w:r>
    </w:p>
    <w:p w14:paraId="0B2BD3DF" w14:textId="77777777" w:rsidR="00EB354B" w:rsidRDefault="007310EE" w:rsidP="0018703C">
      <w:pPr>
        <w:pStyle w:val="ListParagraph"/>
        <w:numPr>
          <w:ilvl w:val="0"/>
          <w:numId w:val="36"/>
        </w:numPr>
        <w:spacing w:before="100" w:beforeAutospacing="1" w:after="75"/>
        <w:ind w:right="48"/>
        <w:jc w:val="both"/>
        <w:rPr>
          <w:rFonts w:eastAsia="Times New Roman" w:cstheme="minorHAnsi"/>
          <w:lang w:val="en-AU" w:eastAsia="en-AU"/>
        </w:rPr>
      </w:pPr>
      <w:r w:rsidRPr="007310EE">
        <w:rPr>
          <w:rFonts w:eastAsia="Times New Roman" w:cstheme="minorHAnsi"/>
          <w:lang w:val="en-AU" w:eastAsia="en-AU"/>
        </w:rPr>
        <w:t>Clear, human- and machine-readable documentation.</w:t>
      </w:r>
    </w:p>
    <w:p w14:paraId="7FE09FC4" w14:textId="77777777" w:rsidR="00EB354B" w:rsidRDefault="007310EE" w:rsidP="00AC6CF6">
      <w:pPr>
        <w:pStyle w:val="ListParagraph"/>
        <w:numPr>
          <w:ilvl w:val="0"/>
          <w:numId w:val="36"/>
        </w:numPr>
        <w:spacing w:before="100" w:beforeAutospacing="1" w:after="75"/>
        <w:ind w:right="48"/>
        <w:jc w:val="both"/>
        <w:rPr>
          <w:rFonts w:eastAsia="Times New Roman" w:cstheme="minorHAnsi"/>
          <w:lang w:val="en-AU" w:eastAsia="en-AU"/>
        </w:rPr>
      </w:pPr>
      <w:r w:rsidRPr="007310EE">
        <w:rPr>
          <w:rFonts w:eastAsia="Times New Roman" w:cstheme="minorHAnsi"/>
          <w:lang w:val="en-AU" w:eastAsia="en-AU"/>
        </w:rPr>
        <w:t>Complete structural validation, useful for automated testing.</w:t>
      </w:r>
    </w:p>
    <w:p w14:paraId="611CBEF5" w14:textId="0016A5BB" w:rsidR="007310EE" w:rsidRPr="007310EE" w:rsidRDefault="007310EE" w:rsidP="00AC6CF6">
      <w:pPr>
        <w:pStyle w:val="ListParagraph"/>
        <w:numPr>
          <w:ilvl w:val="0"/>
          <w:numId w:val="36"/>
        </w:numPr>
        <w:spacing w:before="100" w:beforeAutospacing="1" w:after="75"/>
        <w:ind w:right="48"/>
        <w:jc w:val="both"/>
        <w:rPr>
          <w:rFonts w:eastAsia="Times New Roman" w:cstheme="minorHAnsi"/>
          <w:lang w:val="en-AU" w:eastAsia="en-AU"/>
        </w:rPr>
      </w:pPr>
      <w:r w:rsidRPr="007310EE">
        <w:rPr>
          <w:rFonts w:eastAsia="Times New Roman" w:cstheme="minorHAnsi"/>
          <w:lang w:val="en-AU" w:eastAsia="en-AU"/>
        </w:rPr>
        <w:t>Complete structural validation, validating client-submitted data.</w:t>
      </w:r>
    </w:p>
    <w:p w14:paraId="140EEF7E" w14:textId="1678F709" w:rsidR="007310EE" w:rsidRPr="007310EE" w:rsidRDefault="007310EE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b/>
          <w:bCs/>
          <w:lang w:val="en-AU" w:eastAsia="en-AU"/>
        </w:rPr>
        <w:t>JSON Schema Validation Libraries</w:t>
      </w:r>
      <w:r w:rsidR="00425304">
        <w:rPr>
          <w:rFonts w:eastAsia="Times New Roman" w:cstheme="minorHAnsi"/>
          <w:b/>
          <w:bCs/>
          <w:lang w:val="en-AU" w:eastAsia="en-A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7439"/>
      </w:tblGrid>
      <w:tr w:rsidR="007310EE" w:rsidRPr="007310EE" w14:paraId="561DBF7E" w14:textId="77777777" w:rsidTr="00425304"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7C8F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b/>
                <w:bCs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lang w:val="en-AU" w:eastAsia="en-AU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2DE0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b/>
                <w:bCs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lang w:val="en-AU" w:eastAsia="en-AU"/>
              </w:rPr>
              <w:t>Libraries</w:t>
            </w:r>
          </w:p>
        </w:tc>
      </w:tr>
      <w:tr w:rsidR="007310EE" w:rsidRPr="007310EE" w14:paraId="439A4BE6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82BCD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527F2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lang w:val="en-AU" w:eastAsia="en-AU"/>
              </w:rPr>
              <w:t>WJElement</w:t>
            </w:r>
            <w:proofErr w:type="spellEnd"/>
            <w:r w:rsidRPr="007310EE">
              <w:rPr>
                <w:rFonts w:eastAsia="Times New Roman" w:cstheme="minorHAnsi"/>
                <w:lang w:val="en-AU" w:eastAsia="en-AU"/>
              </w:rPr>
              <w:t xml:space="preserve"> (LGPLv3)</w:t>
            </w:r>
          </w:p>
        </w:tc>
      </w:tr>
      <w:tr w:rsidR="007310EE" w:rsidRPr="007310EE" w14:paraId="3E9F97E3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A05B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A88D0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json-schema-validator (LGPLv3)</w:t>
            </w:r>
          </w:p>
        </w:tc>
      </w:tr>
      <w:tr w:rsidR="007310EE" w:rsidRPr="007310EE" w14:paraId="473A4D5D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2B0EA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.NET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9C57F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Json.NET (MIT)</w:t>
            </w:r>
          </w:p>
        </w:tc>
      </w:tr>
      <w:tr w:rsidR="007310EE" w:rsidRPr="007310EE" w14:paraId="688D84B1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B36A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ActionScript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DC00D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Frigga (MIT)</w:t>
            </w:r>
          </w:p>
        </w:tc>
      </w:tr>
      <w:tr w:rsidR="007310EE" w:rsidRPr="007310EE" w14:paraId="3724951F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86F91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Haskell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CB6A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lang w:val="en-AU" w:eastAsia="en-AU"/>
              </w:rPr>
              <w:t>aeson</w:t>
            </w:r>
            <w:proofErr w:type="spellEnd"/>
            <w:r w:rsidRPr="007310EE">
              <w:rPr>
                <w:rFonts w:eastAsia="Times New Roman" w:cstheme="minorHAnsi"/>
                <w:lang w:val="en-AU" w:eastAsia="en-AU"/>
              </w:rPr>
              <w:t>-schema (MIT)</w:t>
            </w:r>
          </w:p>
        </w:tc>
      </w:tr>
      <w:tr w:rsidR="007310EE" w:rsidRPr="007310EE" w14:paraId="2F27F217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9AA85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F6525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lang w:val="en-AU" w:eastAsia="en-AU"/>
              </w:rPr>
              <w:t>Jsonschema</w:t>
            </w:r>
            <w:proofErr w:type="spellEnd"/>
          </w:p>
        </w:tc>
      </w:tr>
      <w:tr w:rsidR="007310EE" w:rsidRPr="007310EE" w14:paraId="17BA9913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F384B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Ruby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F6A36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lang w:val="en-AU" w:eastAsia="en-AU"/>
              </w:rPr>
              <w:t>autoparse</w:t>
            </w:r>
            <w:proofErr w:type="spellEnd"/>
            <w:r w:rsidRPr="007310EE">
              <w:rPr>
                <w:rFonts w:eastAsia="Times New Roman" w:cstheme="minorHAnsi"/>
                <w:lang w:val="en-AU" w:eastAsia="en-AU"/>
              </w:rPr>
              <w:t xml:space="preserve"> (ASL 2.0); ruby-</w:t>
            </w:r>
            <w:proofErr w:type="spellStart"/>
            <w:r w:rsidRPr="007310EE">
              <w:rPr>
                <w:rFonts w:eastAsia="Times New Roman" w:cstheme="minorHAnsi"/>
                <w:lang w:val="en-AU" w:eastAsia="en-AU"/>
              </w:rPr>
              <w:t>jsonschema</w:t>
            </w:r>
            <w:proofErr w:type="spellEnd"/>
            <w:r w:rsidRPr="007310EE">
              <w:rPr>
                <w:rFonts w:eastAsia="Times New Roman" w:cstheme="minorHAnsi"/>
                <w:lang w:val="en-AU" w:eastAsia="en-AU"/>
              </w:rPr>
              <w:t xml:space="preserve"> (MIT)</w:t>
            </w:r>
          </w:p>
        </w:tc>
      </w:tr>
      <w:tr w:rsidR="007310EE" w:rsidRPr="007310EE" w14:paraId="025F9492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2054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lastRenderedPageBreak/>
              <w:t>PHP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19B8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php-json-schema (MIT). json-schema (Berkeley)</w:t>
            </w:r>
          </w:p>
        </w:tc>
      </w:tr>
      <w:tr w:rsidR="007310EE" w:rsidRPr="007310EE" w14:paraId="55B7861E" w14:textId="77777777" w:rsidTr="004253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347A8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0CEB9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Orderly (BSD); JSV; json-schema; Matic (MIT); Dojo; Persevere (modified BSD or AFL 2.0); schema.js.</w:t>
            </w:r>
          </w:p>
        </w:tc>
      </w:tr>
    </w:tbl>
    <w:p w14:paraId="4A1340BE" w14:textId="45828C77" w:rsidR="007310EE" w:rsidRPr="007310EE" w:rsidRDefault="007310EE" w:rsidP="00425304">
      <w:pPr>
        <w:spacing w:before="100" w:beforeAutospacing="1" w:after="100" w:afterAutospacing="1"/>
        <w:outlineLvl w:val="1"/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b/>
          <w:bCs/>
          <w:lang w:val="en-AU" w:eastAsia="en-AU"/>
        </w:rPr>
        <w:t>JSON Schema Example</w:t>
      </w:r>
      <w:r w:rsidR="00425304">
        <w:rPr>
          <w:rFonts w:eastAsia="Times New Roman" w:cstheme="minorHAnsi"/>
          <w:b/>
          <w:bCs/>
          <w:lang w:val="en-AU" w:eastAsia="en-AU"/>
        </w:rPr>
        <w:t>:</w:t>
      </w:r>
    </w:p>
    <w:p w14:paraId="5FA7A18C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666600"/>
          <w:lang w:val="en-AU" w:eastAsia="en-AU"/>
        </w:rPr>
        <w:t>{</w:t>
      </w:r>
    </w:p>
    <w:p w14:paraId="3CED609C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008800"/>
          <w:lang w:val="en-AU" w:eastAsia="en-AU"/>
        </w:rPr>
        <w:t>"$schema"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"http://json-schema.org/draft-04/schema#"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79A017F6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008800"/>
          <w:lang w:val="en-AU" w:eastAsia="en-AU"/>
        </w:rPr>
        <w:t>"title"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"Product"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0DC429AA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008800"/>
          <w:lang w:val="en-AU" w:eastAsia="en-AU"/>
        </w:rPr>
        <w:t>"description"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 xml:space="preserve">"A product from Acme's </w:t>
      </w:r>
      <w:proofErr w:type="spellStart"/>
      <w:r w:rsidRPr="007310EE">
        <w:rPr>
          <w:rFonts w:eastAsia="Times New Roman" w:cstheme="minorHAnsi"/>
          <w:color w:val="008800"/>
          <w:lang w:val="en-AU" w:eastAsia="en-AU"/>
        </w:rPr>
        <w:t>catalog</w:t>
      </w:r>
      <w:proofErr w:type="spellEnd"/>
      <w:r w:rsidRPr="007310EE">
        <w:rPr>
          <w:rFonts w:eastAsia="Times New Roman" w:cstheme="minorHAnsi"/>
          <w:color w:val="008800"/>
          <w:lang w:val="en-AU" w:eastAsia="en-AU"/>
        </w:rPr>
        <w:t>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397F0473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008800"/>
          <w:lang w:val="en-AU" w:eastAsia="en-AU"/>
        </w:rPr>
        <w:t>"type"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"object"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58DA7143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ab/>
      </w:r>
    </w:p>
    <w:p w14:paraId="4F380E1A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008800"/>
          <w:lang w:val="en-AU" w:eastAsia="en-AU"/>
        </w:rPr>
        <w:t>"properties"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666600"/>
          <w:lang w:val="en-AU" w:eastAsia="en-AU"/>
        </w:rPr>
        <w:t>{</w:t>
      </w:r>
    </w:p>
    <w:p w14:paraId="3481D177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ab/>
      </w:r>
    </w:p>
    <w:p w14:paraId="734D89C9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"id"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666600"/>
          <w:lang w:val="en-AU" w:eastAsia="en-AU"/>
        </w:rPr>
        <w:t>{</w:t>
      </w:r>
    </w:p>
    <w:p w14:paraId="00ABCFC5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7310EE">
        <w:rPr>
          <w:rFonts w:eastAsia="Times New Roman" w:cstheme="minorHAnsi"/>
          <w:color w:val="008800"/>
          <w:lang w:val="en-AU" w:eastAsia="en-AU"/>
        </w:rPr>
        <w:t>"description"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"The unique identifier for a product"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5A4E73D5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7310EE">
        <w:rPr>
          <w:rFonts w:eastAsia="Times New Roman" w:cstheme="minorHAnsi"/>
          <w:color w:val="008800"/>
          <w:lang w:val="en-AU" w:eastAsia="en-AU"/>
        </w:rPr>
        <w:t>"type"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"integer"</w:t>
      </w:r>
    </w:p>
    <w:p w14:paraId="0EBEA639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666600"/>
          <w:lang w:val="en-AU" w:eastAsia="en-AU"/>
        </w:rPr>
        <w:t>},</w:t>
      </w:r>
    </w:p>
    <w:p w14:paraId="42FB909B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ab/>
      </w:r>
      <w:r w:rsidRPr="007310EE">
        <w:rPr>
          <w:rFonts w:eastAsia="Times New Roman" w:cstheme="minorHAnsi"/>
          <w:color w:val="000000"/>
          <w:lang w:val="en-AU" w:eastAsia="en-AU"/>
        </w:rPr>
        <w:tab/>
      </w:r>
    </w:p>
    <w:p w14:paraId="47E7511E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"name"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666600"/>
          <w:lang w:val="en-AU" w:eastAsia="en-AU"/>
        </w:rPr>
        <w:t>{</w:t>
      </w:r>
    </w:p>
    <w:p w14:paraId="101FB854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7310EE">
        <w:rPr>
          <w:rFonts w:eastAsia="Times New Roman" w:cstheme="minorHAnsi"/>
          <w:color w:val="008800"/>
          <w:lang w:val="en-AU" w:eastAsia="en-AU"/>
        </w:rPr>
        <w:t>"description"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"Name of the product"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2BEF2C7C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7310EE">
        <w:rPr>
          <w:rFonts w:eastAsia="Times New Roman" w:cstheme="minorHAnsi"/>
          <w:color w:val="008800"/>
          <w:lang w:val="en-AU" w:eastAsia="en-AU"/>
        </w:rPr>
        <w:t>"type"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"string"</w:t>
      </w:r>
    </w:p>
    <w:p w14:paraId="118A4CD8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666600"/>
          <w:lang w:val="en-AU" w:eastAsia="en-AU"/>
        </w:rPr>
        <w:t>},</w:t>
      </w:r>
    </w:p>
    <w:p w14:paraId="01B2AC00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ab/>
      </w:r>
      <w:r w:rsidRPr="007310EE">
        <w:rPr>
          <w:rFonts w:eastAsia="Times New Roman" w:cstheme="minorHAnsi"/>
          <w:color w:val="000000"/>
          <w:lang w:val="en-AU" w:eastAsia="en-AU"/>
        </w:rPr>
        <w:tab/>
      </w:r>
    </w:p>
    <w:p w14:paraId="3E7D31F3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"price"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666600"/>
          <w:lang w:val="en-AU" w:eastAsia="en-AU"/>
        </w:rPr>
        <w:t>{</w:t>
      </w:r>
    </w:p>
    <w:p w14:paraId="63F208BA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7310EE">
        <w:rPr>
          <w:rFonts w:eastAsia="Times New Roman" w:cstheme="minorHAnsi"/>
          <w:color w:val="008800"/>
          <w:lang w:val="en-AU" w:eastAsia="en-AU"/>
        </w:rPr>
        <w:t>"type"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"number"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5745A30F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7310EE">
        <w:rPr>
          <w:rFonts w:eastAsia="Times New Roman" w:cstheme="minorHAnsi"/>
          <w:color w:val="008800"/>
          <w:lang w:val="en-AU" w:eastAsia="en-AU"/>
        </w:rPr>
        <w:t>"minimum"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6666"/>
          <w:lang w:val="en-AU" w:eastAsia="en-AU"/>
        </w:rPr>
        <w:t>0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258D47F9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7310EE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7310EE">
        <w:rPr>
          <w:rFonts w:eastAsia="Times New Roman" w:cstheme="minorHAnsi"/>
          <w:color w:val="008800"/>
          <w:lang w:val="en-AU" w:eastAsia="en-AU"/>
        </w:rPr>
        <w:t>exclusiveMinimum</w:t>
      </w:r>
      <w:proofErr w:type="spellEnd"/>
      <w:r w:rsidRPr="007310EE">
        <w:rPr>
          <w:rFonts w:eastAsia="Times New Roman" w:cstheme="minorHAnsi"/>
          <w:color w:val="008800"/>
          <w:lang w:val="en-AU" w:eastAsia="en-AU"/>
        </w:rPr>
        <w:t>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0088"/>
          <w:lang w:val="en-AU" w:eastAsia="en-AU"/>
        </w:rPr>
        <w:t>true</w:t>
      </w:r>
    </w:p>
    <w:p w14:paraId="380EE6E9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666600"/>
          <w:lang w:val="en-AU" w:eastAsia="en-AU"/>
        </w:rPr>
        <w:t>}</w:t>
      </w:r>
    </w:p>
    <w:p w14:paraId="2EBD4F1D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666600"/>
          <w:lang w:val="en-AU" w:eastAsia="en-AU"/>
        </w:rPr>
        <w:t>},</w:t>
      </w:r>
    </w:p>
    <w:p w14:paraId="2F90D68A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ab/>
      </w:r>
    </w:p>
    <w:p w14:paraId="62833F27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008800"/>
          <w:lang w:val="en-AU" w:eastAsia="en-AU"/>
        </w:rPr>
        <w:t>"required"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666600"/>
          <w:lang w:val="en-AU" w:eastAsia="en-AU"/>
        </w:rPr>
        <w:t>[</w:t>
      </w:r>
      <w:r w:rsidRPr="007310EE">
        <w:rPr>
          <w:rFonts w:eastAsia="Times New Roman" w:cstheme="minorHAnsi"/>
          <w:color w:val="008800"/>
          <w:lang w:val="en-AU" w:eastAsia="en-AU"/>
        </w:rPr>
        <w:t>"id"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"name"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"price"</w:t>
      </w:r>
      <w:r w:rsidRPr="007310EE">
        <w:rPr>
          <w:rFonts w:eastAsia="Times New Roman" w:cstheme="minorHAnsi"/>
          <w:color w:val="666600"/>
          <w:lang w:val="en-AU" w:eastAsia="en-AU"/>
        </w:rPr>
        <w:t>]</w:t>
      </w:r>
    </w:p>
    <w:p w14:paraId="601A9EE5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7310EE">
        <w:rPr>
          <w:rFonts w:eastAsia="Times New Roman" w:cstheme="minorHAnsi"/>
          <w:color w:val="666600"/>
          <w:lang w:val="en-AU" w:eastAsia="en-AU"/>
        </w:rPr>
        <w:t>}</w:t>
      </w:r>
    </w:p>
    <w:p w14:paraId="44D07EAB" w14:textId="77777777" w:rsidR="00E3440B" w:rsidRDefault="00E3440B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22AA0B42" w14:textId="77777777" w:rsidR="00E3440B" w:rsidRDefault="00E3440B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48BF93DD" w14:textId="77777777" w:rsidR="00E3440B" w:rsidRDefault="00E3440B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0B99BCDD" w14:textId="77777777" w:rsidR="00E3440B" w:rsidRDefault="00E3440B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2A85EEC9" w14:textId="77777777" w:rsidR="00E3440B" w:rsidRDefault="00E3440B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2D7B21FF" w14:textId="77777777" w:rsidR="00E3440B" w:rsidRDefault="00E3440B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784EAE53" w14:textId="6F265AED" w:rsidR="007310EE" w:rsidRPr="007310EE" w:rsidRDefault="007310EE" w:rsidP="007310EE">
      <w:pPr>
        <w:spacing w:before="120" w:after="144"/>
        <w:ind w:left="48" w:right="48"/>
        <w:jc w:val="both"/>
        <w:rPr>
          <w:rFonts w:eastAsia="Times New Roman" w:cstheme="minorHAnsi"/>
          <w:b/>
          <w:bCs/>
          <w:color w:val="000000"/>
          <w:lang w:val="en-AU" w:eastAsia="en-AU"/>
        </w:rPr>
      </w:pPr>
      <w:r w:rsidRPr="007310EE">
        <w:rPr>
          <w:rFonts w:eastAsia="Times New Roman" w:cstheme="minorHAnsi"/>
          <w:b/>
          <w:bCs/>
          <w:color w:val="000000"/>
          <w:lang w:val="en-AU" w:eastAsia="en-AU"/>
        </w:rPr>
        <w:lastRenderedPageBreak/>
        <w:t>Let's the check various important keywords that can be used in this schema −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414"/>
      </w:tblGrid>
      <w:tr w:rsidR="007310EE" w:rsidRPr="007310EE" w14:paraId="042DAFFD" w14:textId="77777777" w:rsidTr="00AE789F"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29F02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b/>
                <w:bCs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b/>
                <w:bCs/>
                <w:lang w:val="en-AU" w:eastAsia="en-AU"/>
              </w:rPr>
              <w:t>Sr.No</w:t>
            </w:r>
            <w:proofErr w:type="spellEnd"/>
            <w:r w:rsidRPr="007310EE">
              <w:rPr>
                <w:rFonts w:eastAsia="Times New Roman" w:cstheme="minorHAnsi"/>
                <w:b/>
                <w:bCs/>
                <w:lang w:val="en-AU"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B0F7B" w14:textId="77777777" w:rsidR="007310EE" w:rsidRPr="007310EE" w:rsidRDefault="007310EE" w:rsidP="007310EE">
            <w:pPr>
              <w:spacing w:after="300"/>
              <w:jc w:val="center"/>
              <w:rPr>
                <w:rFonts w:eastAsia="Times New Roman" w:cstheme="minorHAnsi"/>
                <w:b/>
                <w:bCs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lang w:val="en-AU" w:eastAsia="en-AU"/>
              </w:rPr>
              <w:t>Keyword &amp; Description</w:t>
            </w:r>
          </w:p>
        </w:tc>
      </w:tr>
      <w:tr w:rsidR="007310EE" w:rsidRPr="007310EE" w14:paraId="371BC246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2944" w14:textId="77777777" w:rsidR="007310EE" w:rsidRPr="007310EE" w:rsidRDefault="007310EE" w:rsidP="007310EE">
            <w:pPr>
              <w:spacing w:after="300"/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D03ED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$schema</w:t>
            </w:r>
          </w:p>
          <w:p w14:paraId="011C55FF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The $schema keyword states that this schema is written according to the draft v4 specification.</w:t>
            </w:r>
          </w:p>
        </w:tc>
      </w:tr>
      <w:tr w:rsidR="007310EE" w:rsidRPr="007310EE" w14:paraId="50CFD01A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B878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9AC02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title</w:t>
            </w:r>
          </w:p>
          <w:p w14:paraId="61D8AF74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You will use this to give a title to your schema.</w:t>
            </w:r>
          </w:p>
        </w:tc>
      </w:tr>
      <w:tr w:rsidR="007310EE" w:rsidRPr="007310EE" w14:paraId="7E8FE539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F62EA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2934E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description</w:t>
            </w:r>
          </w:p>
          <w:p w14:paraId="524A118B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A little description of the schema.</w:t>
            </w:r>
          </w:p>
        </w:tc>
      </w:tr>
      <w:tr w:rsidR="007310EE" w:rsidRPr="007310EE" w14:paraId="4244BA45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B2D7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DB1E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type</w:t>
            </w:r>
          </w:p>
          <w:p w14:paraId="3598CEDD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The type keyword defines the first constraint on our JSON data: it has to be a JSON Object.</w:t>
            </w:r>
          </w:p>
        </w:tc>
      </w:tr>
      <w:tr w:rsidR="007310EE" w:rsidRPr="007310EE" w14:paraId="60F0861D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B591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466F8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properties</w:t>
            </w:r>
          </w:p>
          <w:p w14:paraId="5CEF3C7E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Defines various keys and their value types, minimum and maximum values to be used in JSON file.</w:t>
            </w:r>
          </w:p>
        </w:tc>
      </w:tr>
      <w:tr w:rsidR="007310EE" w:rsidRPr="007310EE" w14:paraId="00D25D7F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E64C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AA55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required</w:t>
            </w:r>
          </w:p>
          <w:p w14:paraId="0543459D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This keeps a list of required properties.</w:t>
            </w:r>
          </w:p>
        </w:tc>
      </w:tr>
      <w:tr w:rsidR="007310EE" w:rsidRPr="007310EE" w14:paraId="1AC8CE5B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9933A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1D37E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minimum</w:t>
            </w:r>
          </w:p>
          <w:p w14:paraId="1DCB4954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This is the constraint to be put on the value and represents minimum acceptable value.</w:t>
            </w:r>
          </w:p>
        </w:tc>
      </w:tr>
      <w:tr w:rsidR="007310EE" w:rsidRPr="007310EE" w14:paraId="3FF65764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1490C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C143B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exclusiveMinimum</w:t>
            </w:r>
            <w:proofErr w:type="spellEnd"/>
          </w:p>
          <w:p w14:paraId="65210CD6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If "</w:t>
            </w:r>
            <w:proofErr w:type="spellStart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exclusiveMinimum</w:t>
            </w:r>
            <w:proofErr w:type="spellEnd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 xml:space="preserve">" is present and has </w:t>
            </w:r>
            <w:proofErr w:type="spellStart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boolean</w:t>
            </w:r>
            <w:proofErr w:type="spellEnd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 xml:space="preserve"> value true, the instance is valid if it is strictly greater than the value of "minimum".</w:t>
            </w:r>
          </w:p>
        </w:tc>
      </w:tr>
      <w:tr w:rsidR="007310EE" w:rsidRPr="007310EE" w14:paraId="1AE33534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37583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08CB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maximum</w:t>
            </w:r>
          </w:p>
          <w:p w14:paraId="319E244C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This is the constraint to be put on the value and represents maximum acceptable value.</w:t>
            </w:r>
          </w:p>
        </w:tc>
      </w:tr>
      <w:tr w:rsidR="007310EE" w:rsidRPr="007310EE" w14:paraId="76B1E878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CB35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C7663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exclusiveMaximum</w:t>
            </w:r>
            <w:proofErr w:type="spellEnd"/>
          </w:p>
          <w:p w14:paraId="1EA68E68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If "</w:t>
            </w:r>
            <w:proofErr w:type="spellStart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exclusiveMaximum</w:t>
            </w:r>
            <w:proofErr w:type="spellEnd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 xml:space="preserve">" is present and has </w:t>
            </w:r>
            <w:proofErr w:type="spellStart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boolean</w:t>
            </w:r>
            <w:proofErr w:type="spellEnd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 xml:space="preserve"> value true, the instance is valid if it is strictly lower than the value of "maximum".</w:t>
            </w:r>
          </w:p>
        </w:tc>
      </w:tr>
      <w:tr w:rsidR="007310EE" w:rsidRPr="007310EE" w14:paraId="6F2D05DB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048BE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37252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multipleOf</w:t>
            </w:r>
            <w:proofErr w:type="spellEnd"/>
          </w:p>
          <w:p w14:paraId="4F2590B3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A numeric instance is valid against "</w:t>
            </w:r>
            <w:proofErr w:type="spellStart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multipleOf</w:t>
            </w:r>
            <w:proofErr w:type="spellEnd"/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" if the result of the division of the instance by this keyword's value is an integer.</w:t>
            </w:r>
          </w:p>
        </w:tc>
      </w:tr>
      <w:tr w:rsidR="007310EE" w:rsidRPr="007310EE" w14:paraId="507DDA00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692CD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AA036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maxLength</w:t>
            </w:r>
            <w:proofErr w:type="spellEnd"/>
          </w:p>
          <w:p w14:paraId="0660F403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The length of a string instance is defined as the maximum number of its characters.</w:t>
            </w:r>
          </w:p>
        </w:tc>
      </w:tr>
      <w:tr w:rsidR="007310EE" w:rsidRPr="007310EE" w14:paraId="7B945416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113B6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DDB33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proofErr w:type="spellStart"/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minLength</w:t>
            </w:r>
            <w:proofErr w:type="spellEnd"/>
          </w:p>
          <w:p w14:paraId="17CF0234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The length of a string instance is defined as the minimum number of its characters.</w:t>
            </w:r>
          </w:p>
        </w:tc>
      </w:tr>
      <w:tr w:rsidR="007310EE" w:rsidRPr="007310EE" w14:paraId="463B6BF8" w14:textId="77777777" w:rsidTr="00AE7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ACFF9" w14:textId="77777777" w:rsidR="007310EE" w:rsidRPr="007310EE" w:rsidRDefault="007310EE" w:rsidP="007310EE">
            <w:pPr>
              <w:rPr>
                <w:rFonts w:eastAsia="Times New Roman" w:cstheme="minorHAnsi"/>
                <w:lang w:val="en-AU" w:eastAsia="en-AU"/>
              </w:rPr>
            </w:pPr>
            <w:r w:rsidRPr="007310EE">
              <w:rPr>
                <w:rFonts w:eastAsia="Times New Roman" w:cstheme="minorHAnsi"/>
                <w:lang w:val="en-AU"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9403A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b/>
                <w:bCs/>
                <w:color w:val="000000"/>
                <w:lang w:val="en-AU" w:eastAsia="en-AU"/>
              </w:rPr>
              <w:t>pattern</w:t>
            </w:r>
          </w:p>
          <w:p w14:paraId="2DE1B076" w14:textId="77777777" w:rsidR="007310EE" w:rsidRPr="007310EE" w:rsidRDefault="007310EE" w:rsidP="007310EE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color w:val="000000"/>
                <w:lang w:val="en-AU" w:eastAsia="en-AU"/>
              </w:rPr>
            </w:pPr>
            <w:r w:rsidRPr="007310EE">
              <w:rPr>
                <w:rFonts w:eastAsia="Times New Roman" w:cstheme="minorHAnsi"/>
                <w:color w:val="000000"/>
                <w:lang w:val="en-AU" w:eastAsia="en-AU"/>
              </w:rPr>
              <w:t>A string instance is considered valid if the regular expression matches the instance successfully.</w:t>
            </w:r>
          </w:p>
        </w:tc>
      </w:tr>
    </w:tbl>
    <w:p w14:paraId="00037BFD" w14:textId="77777777" w:rsidR="00AE789F" w:rsidRDefault="00AE789F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70A9DF69" w14:textId="4562F2A5" w:rsidR="007310EE" w:rsidRPr="007310EE" w:rsidRDefault="007310EE" w:rsidP="007310EE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>You can check a </w:t>
      </w:r>
      <w:hyperlink r:id="rId10" w:tgtFrame="_blank" w:history="1">
        <w:r w:rsidRPr="007310EE">
          <w:rPr>
            <w:rFonts w:eastAsia="Times New Roman" w:cstheme="minorHAnsi"/>
            <w:color w:val="313131"/>
            <w:lang w:val="en-AU" w:eastAsia="en-AU"/>
          </w:rPr>
          <w:t>http://json-schema.org</w:t>
        </w:r>
      </w:hyperlink>
      <w:r w:rsidRPr="007310EE">
        <w:rPr>
          <w:rFonts w:eastAsia="Times New Roman" w:cstheme="minorHAnsi"/>
          <w:color w:val="000000"/>
          <w:lang w:val="en-AU" w:eastAsia="en-AU"/>
        </w:rPr>
        <w:t> for the complete list of keywords that can be used in defining a JSON schema. The above schema can be used to test the validity of the following JSON code −</w:t>
      </w:r>
    </w:p>
    <w:p w14:paraId="3FECA293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666600"/>
          <w:lang w:val="en-AU" w:eastAsia="en-AU"/>
        </w:rPr>
        <w:t>[</w:t>
      </w:r>
    </w:p>
    <w:p w14:paraId="7425BCBD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666600"/>
          <w:lang w:val="en-AU" w:eastAsia="en-AU"/>
        </w:rPr>
        <w:t>{</w:t>
      </w:r>
    </w:p>
    <w:p w14:paraId="66C6889B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"id"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6666"/>
          <w:lang w:val="en-AU" w:eastAsia="en-AU"/>
        </w:rPr>
        <w:t>2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69739C84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"name"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"An ice sculpture"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1348579C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"price"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6666"/>
          <w:lang w:val="en-AU" w:eastAsia="en-AU"/>
        </w:rPr>
        <w:t>12.50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5955C57A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666600"/>
          <w:lang w:val="en-AU" w:eastAsia="en-AU"/>
        </w:rPr>
        <w:t>},</w:t>
      </w:r>
    </w:p>
    <w:p w14:paraId="4A85AFF0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ab/>
      </w:r>
    </w:p>
    <w:p w14:paraId="05BB6322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666600"/>
          <w:lang w:val="en-AU" w:eastAsia="en-AU"/>
        </w:rPr>
        <w:t>{</w:t>
      </w:r>
    </w:p>
    <w:p w14:paraId="00D6B3C5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"id"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6666"/>
          <w:lang w:val="en-AU" w:eastAsia="en-AU"/>
        </w:rPr>
        <w:t>3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47BB4AAF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"name"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8800"/>
          <w:lang w:val="en-AU" w:eastAsia="en-AU"/>
        </w:rPr>
        <w:t>"A blue mouse"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772CE54D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7310EE">
        <w:rPr>
          <w:rFonts w:eastAsia="Times New Roman" w:cstheme="minorHAnsi"/>
          <w:color w:val="008800"/>
          <w:lang w:val="en-AU" w:eastAsia="en-AU"/>
        </w:rPr>
        <w:t>"price"</w:t>
      </w:r>
      <w:r w:rsidRPr="007310EE">
        <w:rPr>
          <w:rFonts w:eastAsia="Times New Roman" w:cstheme="minorHAnsi"/>
          <w:color w:val="666600"/>
          <w:lang w:val="en-AU" w:eastAsia="en-AU"/>
        </w:rPr>
        <w:t>:</w:t>
      </w:r>
      <w:r w:rsidRPr="007310EE">
        <w:rPr>
          <w:rFonts w:eastAsia="Times New Roman" w:cstheme="minorHAnsi"/>
          <w:color w:val="000000"/>
          <w:lang w:val="en-AU" w:eastAsia="en-AU"/>
        </w:rPr>
        <w:t xml:space="preserve"> </w:t>
      </w:r>
      <w:r w:rsidRPr="007310EE">
        <w:rPr>
          <w:rFonts w:eastAsia="Times New Roman" w:cstheme="minorHAnsi"/>
          <w:color w:val="006666"/>
          <w:lang w:val="en-AU" w:eastAsia="en-AU"/>
        </w:rPr>
        <w:t>25.50</w:t>
      </w:r>
      <w:r w:rsidRPr="007310EE">
        <w:rPr>
          <w:rFonts w:eastAsia="Times New Roman" w:cstheme="minorHAnsi"/>
          <w:color w:val="666600"/>
          <w:lang w:val="en-AU" w:eastAsia="en-AU"/>
        </w:rPr>
        <w:t>,</w:t>
      </w:r>
    </w:p>
    <w:p w14:paraId="1065BC74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7310EE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7310EE">
        <w:rPr>
          <w:rFonts w:eastAsia="Times New Roman" w:cstheme="minorHAnsi"/>
          <w:color w:val="666600"/>
          <w:lang w:val="en-AU" w:eastAsia="en-AU"/>
        </w:rPr>
        <w:t>}</w:t>
      </w:r>
    </w:p>
    <w:p w14:paraId="29FB5CD3" w14:textId="77777777" w:rsidR="007310EE" w:rsidRPr="007310EE" w:rsidRDefault="007310EE" w:rsidP="00731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7310EE">
        <w:rPr>
          <w:rFonts w:eastAsia="Times New Roman" w:cstheme="minorHAnsi"/>
          <w:color w:val="666600"/>
          <w:lang w:val="en-AU" w:eastAsia="en-AU"/>
        </w:rPr>
        <w:t>]</w:t>
      </w:r>
    </w:p>
    <w:p w14:paraId="79D49DC0" w14:textId="6710C22B" w:rsidR="007310EE" w:rsidRDefault="007310EE" w:rsidP="0027597D">
      <w:pPr>
        <w:rPr>
          <w:rFonts w:cstheme="minorHAnsi"/>
          <w:color w:val="595959" w:themeColor="text1" w:themeTint="A6"/>
        </w:rPr>
      </w:pPr>
    </w:p>
    <w:p w14:paraId="08F5CF6E" w14:textId="59236056" w:rsidR="00324AC7" w:rsidRDefault="00324AC7" w:rsidP="0027597D">
      <w:pPr>
        <w:rPr>
          <w:rFonts w:cstheme="minorHAnsi"/>
          <w:color w:val="595959" w:themeColor="text1" w:themeTint="A6"/>
        </w:rPr>
      </w:pPr>
    </w:p>
    <w:p w14:paraId="0CC8CDD1" w14:textId="77777777" w:rsidR="00324AC7" w:rsidRDefault="00324AC7" w:rsidP="00324AC7">
      <w:pPr>
        <w:rPr>
          <w:rFonts w:cstheme="minorHAnsi"/>
          <w:color w:val="595959" w:themeColor="text1" w:themeTint="A6"/>
        </w:rPr>
      </w:pPr>
    </w:p>
    <w:p w14:paraId="3DCBD33F" w14:textId="77777777" w:rsidR="00324AC7" w:rsidRDefault="00324AC7" w:rsidP="00324AC7">
      <w:pPr>
        <w:rPr>
          <w:rFonts w:cstheme="minorHAnsi"/>
          <w:color w:val="595959" w:themeColor="text1" w:themeTint="A6"/>
        </w:rPr>
      </w:pPr>
    </w:p>
    <w:p w14:paraId="2E8BB88E" w14:textId="7F166813" w:rsidR="00324AC7" w:rsidRDefault="00324AC7" w:rsidP="00324AC7">
      <w:pPr>
        <w:rPr>
          <w:rFonts w:cstheme="minorHAnsi"/>
          <w:b/>
          <w:bCs/>
          <w:color w:val="595959" w:themeColor="text1" w:themeTint="A6"/>
        </w:rPr>
      </w:pPr>
      <w:r w:rsidRPr="00324AC7">
        <w:rPr>
          <w:rFonts w:cstheme="minorHAnsi"/>
          <w:b/>
          <w:bCs/>
          <w:color w:val="595959" w:themeColor="text1" w:themeTint="A6"/>
        </w:rPr>
        <w:lastRenderedPageBreak/>
        <w:t>Differentiate between JSON and XML</w:t>
      </w:r>
      <w:r>
        <w:rPr>
          <w:rFonts w:cstheme="minorHAnsi"/>
          <w:b/>
          <w:bCs/>
          <w:color w:val="595959" w:themeColor="text1" w:themeTint="A6"/>
        </w:rPr>
        <w:t>:</w:t>
      </w:r>
    </w:p>
    <w:p w14:paraId="19A3A3CE" w14:textId="77777777" w:rsidR="00324AC7" w:rsidRPr="00324AC7" w:rsidRDefault="00324AC7" w:rsidP="00324AC7">
      <w:pPr>
        <w:rPr>
          <w:rFonts w:cstheme="minorHAnsi"/>
          <w:b/>
          <w:bCs/>
          <w:color w:val="595959" w:themeColor="text1" w:themeTint="A6"/>
        </w:rPr>
      </w:pPr>
    </w:p>
    <w:p w14:paraId="7558AF4C" w14:textId="4F73F506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>JSON</w:t>
      </w:r>
    </w:p>
    <w:p w14:paraId="6649FCBB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>{</w:t>
      </w:r>
    </w:p>
    <w:p w14:paraId="3F71712B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 xml:space="preserve">   "company": Volkswagen,</w:t>
      </w:r>
    </w:p>
    <w:p w14:paraId="7E0F5349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 xml:space="preserve">   "name": "Vento",</w:t>
      </w:r>
    </w:p>
    <w:p w14:paraId="2CFB2177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 xml:space="preserve">   "price": 800000</w:t>
      </w:r>
    </w:p>
    <w:p w14:paraId="393F9524" w14:textId="35CFD5E7" w:rsid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>}</w:t>
      </w:r>
    </w:p>
    <w:p w14:paraId="014DBE03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bookmarkStart w:id="0" w:name="_GoBack"/>
      <w:bookmarkEnd w:id="0"/>
    </w:p>
    <w:p w14:paraId="574967C9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>XML</w:t>
      </w:r>
    </w:p>
    <w:p w14:paraId="361F5E77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>&lt;car&gt;</w:t>
      </w:r>
    </w:p>
    <w:p w14:paraId="6C77C9E7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 xml:space="preserve">   &lt;company&gt;Volkswagen&lt;/company&gt;</w:t>
      </w:r>
    </w:p>
    <w:p w14:paraId="4A89987B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 xml:space="preserve">   &lt;name&gt;Vento&lt;/name&gt;</w:t>
      </w:r>
    </w:p>
    <w:p w14:paraId="1BAB8060" w14:textId="77777777" w:rsidR="00324AC7" w:rsidRPr="00324AC7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 xml:space="preserve">   &lt;price&gt;800000&lt;/price&gt;</w:t>
      </w:r>
    </w:p>
    <w:p w14:paraId="3D33B7FB" w14:textId="1D68A69D" w:rsidR="00324AC7" w:rsidRPr="007F355F" w:rsidRDefault="00324AC7" w:rsidP="00324AC7">
      <w:pPr>
        <w:rPr>
          <w:rFonts w:cstheme="minorHAnsi"/>
          <w:color w:val="595959" w:themeColor="text1" w:themeTint="A6"/>
        </w:rPr>
      </w:pPr>
      <w:r w:rsidRPr="00324AC7">
        <w:rPr>
          <w:rFonts w:cstheme="minorHAnsi"/>
          <w:color w:val="595959" w:themeColor="text1" w:themeTint="A6"/>
        </w:rPr>
        <w:t>&lt;/car&gt;</w:t>
      </w:r>
    </w:p>
    <w:sectPr w:rsidR="00324AC7" w:rsidRPr="007F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4E4744"/>
    <w:multiLevelType w:val="multilevel"/>
    <w:tmpl w:val="603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844448"/>
    <w:multiLevelType w:val="hybridMultilevel"/>
    <w:tmpl w:val="43405E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8D5BF9"/>
    <w:multiLevelType w:val="hybridMultilevel"/>
    <w:tmpl w:val="5F361714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1002432C"/>
    <w:multiLevelType w:val="multilevel"/>
    <w:tmpl w:val="74E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D376D84"/>
    <w:multiLevelType w:val="hybridMultilevel"/>
    <w:tmpl w:val="4ED488DE"/>
    <w:lvl w:ilvl="0" w:tplc="9364E3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F5878"/>
    <w:multiLevelType w:val="multilevel"/>
    <w:tmpl w:val="59A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FE11133"/>
    <w:multiLevelType w:val="multilevel"/>
    <w:tmpl w:val="215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113960"/>
    <w:multiLevelType w:val="hybridMultilevel"/>
    <w:tmpl w:val="F55678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CCC700B"/>
    <w:multiLevelType w:val="multilevel"/>
    <w:tmpl w:val="533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D2C73"/>
    <w:multiLevelType w:val="hybridMultilevel"/>
    <w:tmpl w:val="F91C67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F1D7F"/>
    <w:multiLevelType w:val="multilevel"/>
    <w:tmpl w:val="75C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11C4A"/>
    <w:multiLevelType w:val="multilevel"/>
    <w:tmpl w:val="E4F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ACF73A3"/>
    <w:multiLevelType w:val="multilevel"/>
    <w:tmpl w:val="034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FA1124"/>
    <w:multiLevelType w:val="multilevel"/>
    <w:tmpl w:val="692C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1"/>
  </w:num>
  <w:num w:numId="2">
    <w:abstractNumId w:val="14"/>
  </w:num>
  <w:num w:numId="3">
    <w:abstractNumId w:val="10"/>
  </w:num>
  <w:num w:numId="4">
    <w:abstractNumId w:val="34"/>
  </w:num>
  <w:num w:numId="5">
    <w:abstractNumId w:val="17"/>
  </w:num>
  <w:num w:numId="6">
    <w:abstractNumId w:val="23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33"/>
  </w:num>
  <w:num w:numId="21">
    <w:abstractNumId w:val="24"/>
  </w:num>
  <w:num w:numId="22">
    <w:abstractNumId w:val="12"/>
  </w:num>
  <w:num w:numId="23">
    <w:abstractNumId w:val="36"/>
  </w:num>
  <w:num w:numId="24">
    <w:abstractNumId w:val="28"/>
  </w:num>
  <w:num w:numId="25">
    <w:abstractNumId w:val="13"/>
  </w:num>
  <w:num w:numId="26">
    <w:abstractNumId w:val="25"/>
  </w:num>
  <w:num w:numId="27">
    <w:abstractNumId w:val="19"/>
  </w:num>
  <w:num w:numId="28">
    <w:abstractNumId w:val="16"/>
  </w:num>
  <w:num w:numId="29">
    <w:abstractNumId w:val="11"/>
  </w:num>
  <w:num w:numId="30">
    <w:abstractNumId w:val="32"/>
  </w:num>
  <w:num w:numId="31">
    <w:abstractNumId w:val="27"/>
  </w:num>
  <w:num w:numId="32">
    <w:abstractNumId w:val="29"/>
  </w:num>
  <w:num w:numId="33">
    <w:abstractNumId w:val="35"/>
  </w:num>
  <w:num w:numId="34">
    <w:abstractNumId w:val="22"/>
  </w:num>
  <w:num w:numId="35">
    <w:abstractNumId w:val="18"/>
  </w:num>
  <w:num w:numId="36">
    <w:abstractNumId w:val="3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104B2D"/>
    <w:rsid w:val="0018383B"/>
    <w:rsid w:val="001D0B9C"/>
    <w:rsid w:val="0027597D"/>
    <w:rsid w:val="00324AC7"/>
    <w:rsid w:val="003C2DB2"/>
    <w:rsid w:val="003D4A05"/>
    <w:rsid w:val="003F5BD5"/>
    <w:rsid w:val="00425304"/>
    <w:rsid w:val="004C38DF"/>
    <w:rsid w:val="005566B6"/>
    <w:rsid w:val="00641447"/>
    <w:rsid w:val="00645252"/>
    <w:rsid w:val="006D3D74"/>
    <w:rsid w:val="006F090D"/>
    <w:rsid w:val="00700369"/>
    <w:rsid w:val="00722A73"/>
    <w:rsid w:val="007310EE"/>
    <w:rsid w:val="007F0657"/>
    <w:rsid w:val="007F355F"/>
    <w:rsid w:val="0083569A"/>
    <w:rsid w:val="0090557A"/>
    <w:rsid w:val="00952C1E"/>
    <w:rsid w:val="00987B60"/>
    <w:rsid w:val="00A13957"/>
    <w:rsid w:val="00A849DB"/>
    <w:rsid w:val="00A9204E"/>
    <w:rsid w:val="00AE789F"/>
    <w:rsid w:val="00AF6D49"/>
    <w:rsid w:val="00C10CFB"/>
    <w:rsid w:val="00C16131"/>
    <w:rsid w:val="00C20382"/>
    <w:rsid w:val="00CC1627"/>
    <w:rsid w:val="00D55CC9"/>
    <w:rsid w:val="00DD746E"/>
    <w:rsid w:val="00DE35B5"/>
    <w:rsid w:val="00E078DE"/>
    <w:rsid w:val="00E3440B"/>
    <w:rsid w:val="00EB354B"/>
    <w:rsid w:val="00EC71F3"/>
    <w:rsid w:val="00EF0215"/>
    <w:rsid w:val="00F01000"/>
    <w:rsid w:val="00F017B9"/>
    <w:rsid w:val="00F95A53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919D"/>
  <w15:chartTrackingRefBased/>
  <w15:docId w15:val="{99F3D6A2-5C29-4D8E-8BAA-CFF10A99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52C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5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kwd">
    <w:name w:val="kwd"/>
    <w:basedOn w:val="DefaultParagraphFont"/>
    <w:rsid w:val="00DE35B5"/>
  </w:style>
  <w:style w:type="character" w:customStyle="1" w:styleId="pln">
    <w:name w:val="pln"/>
    <w:basedOn w:val="DefaultParagraphFont"/>
    <w:rsid w:val="00DE35B5"/>
  </w:style>
  <w:style w:type="character" w:customStyle="1" w:styleId="pun">
    <w:name w:val="pun"/>
    <w:basedOn w:val="DefaultParagraphFont"/>
    <w:rsid w:val="00DE35B5"/>
  </w:style>
  <w:style w:type="character" w:customStyle="1" w:styleId="lit">
    <w:name w:val="lit"/>
    <w:basedOn w:val="DefaultParagraphFont"/>
    <w:rsid w:val="00DE35B5"/>
  </w:style>
  <w:style w:type="character" w:customStyle="1" w:styleId="str">
    <w:name w:val="str"/>
    <w:basedOn w:val="DefaultParagraphFont"/>
    <w:rsid w:val="00DE35B5"/>
  </w:style>
  <w:style w:type="character" w:customStyle="1" w:styleId="tag">
    <w:name w:val="tag"/>
    <w:basedOn w:val="DefaultParagraphFont"/>
    <w:rsid w:val="0027597D"/>
  </w:style>
  <w:style w:type="character" w:customStyle="1" w:styleId="atn">
    <w:name w:val="atn"/>
    <w:basedOn w:val="DefaultParagraphFont"/>
    <w:rsid w:val="0027597D"/>
  </w:style>
  <w:style w:type="character" w:customStyle="1" w:styleId="atv">
    <w:name w:val="atv"/>
    <w:basedOn w:val="DefaultParagraphFont"/>
    <w:rsid w:val="0027597D"/>
  </w:style>
  <w:style w:type="character" w:customStyle="1" w:styleId="typ">
    <w:name w:val="typ"/>
    <w:basedOn w:val="DefaultParagraphFont"/>
    <w:rsid w:val="0027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95886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17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json-schema.org/latest/json-schema-validation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58</TotalTime>
  <Pages>13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</dc:creator>
  <cp:keywords/>
  <dc:description/>
  <cp:lastModifiedBy>Manika Sahu</cp:lastModifiedBy>
  <cp:revision>54</cp:revision>
  <dcterms:created xsi:type="dcterms:W3CDTF">2020-01-08T03:35:00Z</dcterms:created>
  <dcterms:modified xsi:type="dcterms:W3CDTF">2020-01-08T04:33:00Z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